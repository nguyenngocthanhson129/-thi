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74" w:rsidRPr="00BB4AC2" w:rsidRDefault="00784D74" w:rsidP="00784D74">
      <w:pPr>
        <w:spacing w:before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SỞ GIÁO DỤC VÀ ĐÀO TẠO TPHCM</w:t>
      </w:r>
      <w:r w:rsidRPr="00BB4A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 w:rsidRPr="00BB4AC2">
        <w:rPr>
          <w:b/>
          <w:sz w:val="24"/>
          <w:szCs w:val="24"/>
        </w:rPr>
        <w:t>ĐỀ THI HỌC KỲ II-  NH 2016-2017</w:t>
      </w:r>
    </w:p>
    <w:p w:rsidR="00784D74" w:rsidRPr="00BB4AC2" w:rsidRDefault="00784D74" w:rsidP="00784D74">
      <w:pPr>
        <w:spacing w:before="120"/>
        <w:jc w:val="both"/>
        <w:rPr>
          <w:b/>
          <w:sz w:val="24"/>
          <w:szCs w:val="24"/>
        </w:rPr>
      </w:pPr>
      <w:r w:rsidRPr="00BB4AC2">
        <w:rPr>
          <w:b/>
          <w:sz w:val="24"/>
          <w:szCs w:val="24"/>
        </w:rPr>
        <w:t xml:space="preserve">TRƯỜNG THPT THỦ KHOA HUÂN           </w:t>
      </w:r>
      <w:r>
        <w:rPr>
          <w:b/>
          <w:sz w:val="24"/>
          <w:szCs w:val="24"/>
        </w:rPr>
        <w:t xml:space="preserve">                 </w:t>
      </w:r>
      <w:r w:rsidRPr="00BB4AC2">
        <w:rPr>
          <w:b/>
          <w:sz w:val="24"/>
          <w:szCs w:val="24"/>
        </w:rPr>
        <w:t>MÔN: VẬT LÝ  - LỚP 11</w:t>
      </w:r>
    </w:p>
    <w:p w:rsidR="00784D74" w:rsidRDefault="00784D74" w:rsidP="00784D74">
      <w:pPr>
        <w:spacing w:before="120"/>
        <w:jc w:val="both"/>
        <w:rPr>
          <w:sz w:val="24"/>
          <w:szCs w:val="24"/>
        </w:rPr>
      </w:pPr>
      <w:r w:rsidRPr="00BB4AC2">
        <w:rPr>
          <w:b/>
          <w:sz w:val="24"/>
          <w:szCs w:val="24"/>
        </w:rPr>
        <w:t xml:space="preserve">                                                                                         </w:t>
      </w:r>
      <w:r>
        <w:rPr>
          <w:b/>
          <w:sz w:val="24"/>
          <w:szCs w:val="24"/>
        </w:rPr>
        <w:t xml:space="preserve">         </w:t>
      </w:r>
      <w:r w:rsidRPr="00BB4AC2">
        <w:rPr>
          <w:b/>
          <w:sz w:val="24"/>
          <w:szCs w:val="24"/>
        </w:rPr>
        <w:t xml:space="preserve">  Thời gian: 45 phút</w:t>
      </w:r>
      <w:r>
        <w:rPr>
          <w:sz w:val="24"/>
          <w:szCs w:val="24"/>
        </w:rPr>
        <w:t xml:space="preserve">                                       </w:t>
      </w:r>
    </w:p>
    <w:p w:rsidR="00784D74" w:rsidRPr="00BB4AC2" w:rsidRDefault="00784D74" w:rsidP="00784D74">
      <w:pPr>
        <w:spacing w:before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b/>
          <w:sz w:val="24"/>
          <w:szCs w:val="24"/>
        </w:rPr>
        <w:t xml:space="preserve">                                  </w:t>
      </w:r>
    </w:p>
    <w:p w:rsidR="00784D74" w:rsidRPr="00BB4AC2" w:rsidRDefault="00784D74" w:rsidP="00784D74">
      <w:pPr>
        <w:spacing w:before="120"/>
        <w:rPr>
          <w:b/>
          <w:sz w:val="24"/>
          <w:szCs w:val="24"/>
          <w:u w:val="single"/>
          <w:lang w:val="nl-NL"/>
        </w:rPr>
      </w:pPr>
      <w:r w:rsidRPr="00BB4AC2">
        <w:rPr>
          <w:b/>
          <w:sz w:val="24"/>
          <w:szCs w:val="24"/>
          <w:u w:val="single"/>
        </w:rPr>
        <w:t>I . LÝ THUYẾT (5điểm)</w:t>
      </w:r>
    </w:p>
    <w:p w:rsidR="00784D74" w:rsidRDefault="00784D74" w:rsidP="00784D74">
      <w:pPr>
        <w:tabs>
          <w:tab w:val="left" w:pos="240"/>
        </w:tabs>
        <w:ind w:right="432"/>
        <w:rPr>
          <w:sz w:val="24"/>
          <w:szCs w:val="24"/>
          <w:u w:val="single"/>
          <w:lang w:val="nl-NL"/>
        </w:rPr>
      </w:pPr>
      <w:r>
        <w:rPr>
          <w:sz w:val="24"/>
          <w:szCs w:val="24"/>
          <w:u w:val="single"/>
          <w:lang w:val="nl-NL"/>
        </w:rPr>
        <w:t>Câu 1 (2đ):</w:t>
      </w:r>
      <w:r>
        <w:rPr>
          <w:sz w:val="24"/>
          <w:szCs w:val="24"/>
          <w:lang w:val="nl-NL"/>
        </w:rPr>
        <w:t xml:space="preserve"> Hi</w:t>
      </w:r>
      <w:r>
        <w:rPr>
          <w:sz w:val="24"/>
          <w:szCs w:val="24"/>
        </w:rPr>
        <w:t>ện tượng tự cảm là gì ? Nêu công thức tính suất điện động tự cảm?</w:t>
      </w:r>
    </w:p>
    <w:p w:rsidR="00784D74" w:rsidRDefault="00784D74" w:rsidP="00784D74">
      <w:pPr>
        <w:tabs>
          <w:tab w:val="left" w:pos="2775"/>
        </w:tabs>
        <w:ind w:left="288" w:right="288"/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Vận dụng:</w:t>
      </w:r>
      <w:r>
        <w:rPr>
          <w:sz w:val="24"/>
          <w:szCs w:val="24"/>
          <w:lang w:val="nl-NL"/>
        </w:rPr>
        <w:t xml:space="preserve"> Một ống dây có chiều dài 50cm gồm có 1000 vòng dây, diện tích mỗi vòng dây 20cm</w:t>
      </w:r>
      <w:r>
        <w:rPr>
          <w:sz w:val="24"/>
          <w:szCs w:val="24"/>
          <w:vertAlign w:val="superscript"/>
          <w:lang w:val="nl-NL"/>
        </w:rPr>
        <w:t>2</w:t>
      </w:r>
      <w:r>
        <w:rPr>
          <w:sz w:val="24"/>
          <w:szCs w:val="24"/>
          <w:lang w:val="nl-NL"/>
        </w:rPr>
        <w:t>, dòng   điện chạy qua cuộn dây có cường độ 2A đi qua.</w:t>
      </w:r>
    </w:p>
    <w:p w:rsidR="00784D74" w:rsidRDefault="00784D74" w:rsidP="00784D74">
      <w:pPr>
        <w:tabs>
          <w:tab w:val="left" w:pos="2775"/>
        </w:tabs>
        <w:ind w:left="288" w:right="288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a. Tính độ tự cảm của cuộn dây.</w:t>
      </w:r>
    </w:p>
    <w:p w:rsidR="00784D74" w:rsidRDefault="00784D74" w:rsidP="00784D74">
      <w:pPr>
        <w:tabs>
          <w:tab w:val="left" w:pos="2775"/>
        </w:tabs>
        <w:ind w:right="288"/>
        <w:rPr>
          <w:sz w:val="24"/>
          <w:szCs w:val="24"/>
          <w:u w:val="single"/>
          <w:lang w:val="nl-NL"/>
        </w:rPr>
      </w:pPr>
      <w:r>
        <w:rPr>
          <w:sz w:val="24"/>
          <w:szCs w:val="24"/>
          <w:lang w:val="nl-NL"/>
        </w:rPr>
        <w:t xml:space="preserve">     b. Tính suất điện động tự cảm trong ống dây khi ngắt dòng điện trong thời gian 0,1s.</w:t>
      </w:r>
    </w:p>
    <w:p w:rsidR="00784D74" w:rsidRPr="00622D18" w:rsidRDefault="00784D74" w:rsidP="00784D74">
      <w:pPr>
        <w:ind w:right="432"/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Câu 2(1,5đ):</w:t>
      </w:r>
      <w:r>
        <w:rPr>
          <w:sz w:val="24"/>
          <w:szCs w:val="24"/>
          <w:lang w:val="nl-NL"/>
        </w:rPr>
        <w:t xml:space="preserve"> Phát biểu n</w:t>
      </w:r>
      <w:r w:rsidRPr="00622D18">
        <w:rPr>
          <w:sz w:val="24"/>
          <w:szCs w:val="24"/>
          <w:lang w:val="nl-NL"/>
        </w:rPr>
        <w:t>ội dung</w:t>
      </w:r>
      <w:r>
        <w:rPr>
          <w:sz w:val="24"/>
          <w:szCs w:val="24"/>
          <w:lang w:val="nl-NL"/>
        </w:rPr>
        <w:t xml:space="preserve"> </w:t>
      </w:r>
      <w:r w:rsidRPr="00622D18">
        <w:rPr>
          <w:sz w:val="24"/>
          <w:szCs w:val="24"/>
          <w:lang w:val="nl-NL"/>
        </w:rPr>
        <w:t xml:space="preserve">Định luật Len-xơ về chiều dòng điện cảm ứng? Cách xác định chiều dòng  </w:t>
      </w:r>
    </w:p>
    <w:p w:rsidR="00784D74" w:rsidRDefault="00784D74" w:rsidP="00784D74">
      <w:pPr>
        <w:ind w:right="432"/>
        <w:rPr>
          <w:sz w:val="24"/>
          <w:szCs w:val="24"/>
          <w:u w:val="single"/>
          <w:lang w:val="nl-NL"/>
        </w:rPr>
      </w:pPr>
      <w:r w:rsidRPr="00622D18">
        <w:rPr>
          <w:sz w:val="24"/>
          <w:szCs w:val="24"/>
          <w:lang w:val="nl-NL"/>
        </w:rPr>
        <w:t xml:space="preserve">      điện cảm  ứng?</w:t>
      </w:r>
    </w:p>
    <w:p w:rsidR="00784D74" w:rsidRPr="00622D18" w:rsidRDefault="00784D74" w:rsidP="00784D74">
      <w:pPr>
        <w:ind w:right="432"/>
        <w:rPr>
          <w:sz w:val="24"/>
          <w:szCs w:val="24"/>
          <w:u w:val="single"/>
          <w:lang w:val="nl-NL"/>
        </w:rPr>
      </w:pPr>
      <w:r>
        <w:rPr>
          <w:sz w:val="24"/>
          <w:szCs w:val="24"/>
          <w:u w:val="single"/>
          <w:lang w:val="nl-NL"/>
        </w:rPr>
        <w:t>Câu 3(1,5đ):</w:t>
      </w:r>
      <w:r>
        <w:rPr>
          <w:sz w:val="24"/>
          <w:szCs w:val="24"/>
          <w:lang w:val="nl-NL"/>
        </w:rPr>
        <w:t xml:space="preserve"> Thế nào là hiện tượng phản xạ toàn phần? Nêu điều kiện xảy ra hiện tượng phản xạ toàn phần?</w:t>
      </w:r>
    </w:p>
    <w:p w:rsidR="00784D74" w:rsidRPr="00BB4AC2" w:rsidRDefault="00784D74" w:rsidP="00784D74">
      <w:pPr>
        <w:rPr>
          <w:b/>
          <w:sz w:val="24"/>
          <w:szCs w:val="24"/>
          <w:u w:val="single"/>
          <w:lang w:val="nl-NL"/>
        </w:rPr>
      </w:pPr>
      <w:r w:rsidRPr="00BB4AC2">
        <w:rPr>
          <w:b/>
          <w:sz w:val="24"/>
          <w:szCs w:val="24"/>
          <w:u w:val="single"/>
          <w:lang w:val="nl-NL"/>
        </w:rPr>
        <w:t>II . BÀI TẬP  (5điểm)</w:t>
      </w:r>
    </w:p>
    <w:p w:rsidR="00784D74" w:rsidRDefault="00784D74" w:rsidP="00784D74">
      <w:pPr>
        <w:ind w:left="288" w:right="288"/>
        <w:rPr>
          <w:color w:val="000000"/>
          <w:sz w:val="24"/>
          <w:szCs w:val="24"/>
          <w:lang w:val="pt-BR"/>
        </w:rPr>
      </w:pPr>
      <w:r>
        <w:rPr>
          <w:sz w:val="24"/>
          <w:szCs w:val="24"/>
          <w:u w:val="single"/>
          <w:lang w:val="nl-NL"/>
        </w:rPr>
        <w:t>Bài 1:</w:t>
      </w:r>
      <w:r>
        <w:rPr>
          <w:sz w:val="24"/>
          <w:szCs w:val="24"/>
          <w:lang w:val="nl-NL"/>
        </w:rPr>
        <w:t xml:space="preserve"> </w:t>
      </w:r>
      <w:r>
        <w:rPr>
          <w:color w:val="000000"/>
          <w:sz w:val="24"/>
          <w:szCs w:val="24"/>
          <w:lang w:val="pt-BR"/>
        </w:rPr>
        <w:t>Thấu kính phân kỳ có độ tụ D = - 4dp, đặt vật AB, cao 6 cm trước thấu kính và cách thấu kính 10cm.</w:t>
      </w:r>
    </w:p>
    <w:p w:rsidR="00784D74" w:rsidRDefault="00784D74" w:rsidP="00784D74">
      <w:pPr>
        <w:tabs>
          <w:tab w:val="left" w:pos="540"/>
          <w:tab w:val="left" w:pos="1260"/>
          <w:tab w:val="left" w:pos="1620"/>
        </w:tabs>
        <w:ind w:right="288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     a. Tính tiêu cự của thấu kính? Vị trí của ảnh với thấu kính? Độ phóng đại của ảnh ?Vẽ ảnh.</w:t>
      </w:r>
    </w:p>
    <w:p w:rsidR="00784D74" w:rsidRDefault="00784D74" w:rsidP="00784D74">
      <w:pPr>
        <w:tabs>
          <w:tab w:val="left" w:pos="540"/>
          <w:tab w:val="left" w:pos="1260"/>
          <w:tab w:val="left" w:pos="1620"/>
        </w:tabs>
        <w:ind w:right="288"/>
        <w:rPr>
          <w:sz w:val="24"/>
          <w:szCs w:val="24"/>
          <w:lang w:val="nl-NL"/>
        </w:rPr>
      </w:pPr>
      <w:r>
        <w:rPr>
          <w:color w:val="000000"/>
          <w:sz w:val="24"/>
          <w:szCs w:val="24"/>
          <w:lang w:val="pt-BR"/>
        </w:rPr>
        <w:t xml:space="preserve">     b. Tính  khoảng cách giữa vật và ảnh ? Chiều cao của ảnh?</w:t>
      </w:r>
    </w:p>
    <w:p w:rsidR="00784D74" w:rsidRDefault="00784D74" w:rsidP="00784D74">
      <w:pPr>
        <w:tabs>
          <w:tab w:val="left" w:pos="1260"/>
        </w:tabs>
        <w:ind w:left="288" w:right="288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c. Phải dịch chuyển vật dọc theo trục chính một đoạn bao nhiêu theo chiều nào  để ảnh của</w:t>
      </w:r>
    </w:p>
    <w:p w:rsidR="00784D74" w:rsidRDefault="00784D74" w:rsidP="00784D74">
      <w:pPr>
        <w:tabs>
          <w:tab w:val="left" w:pos="1260"/>
        </w:tabs>
        <w:ind w:right="288"/>
        <w:rPr>
          <w:sz w:val="24"/>
          <w:szCs w:val="24"/>
          <w:u w:val="single"/>
          <w:lang w:val="nl-NL"/>
        </w:rPr>
      </w:pPr>
      <w:r>
        <w:rPr>
          <w:sz w:val="24"/>
          <w:szCs w:val="24"/>
          <w:lang w:val="nl-NL"/>
        </w:rPr>
        <w:t xml:space="preserve">     vật qua thấu kính cao 3cm  ?</w:t>
      </w:r>
    </w:p>
    <w:p w:rsidR="00784D74" w:rsidRPr="00622D18" w:rsidRDefault="00784D74" w:rsidP="00784D74">
      <w:pPr>
        <w:ind w:left="288" w:right="288"/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Bài 2:</w:t>
      </w:r>
      <w:r>
        <w:rPr>
          <w:sz w:val="24"/>
          <w:szCs w:val="24"/>
          <w:lang w:val="nl-NL"/>
        </w:rPr>
        <w:t xml:space="preserve"> </w:t>
      </w:r>
      <w:r w:rsidRPr="00622D18">
        <w:rPr>
          <w:sz w:val="24"/>
          <w:szCs w:val="24"/>
          <w:lang w:val="nl-NL"/>
        </w:rPr>
        <w:t xml:space="preserve">Một tia sáng đi thủy tinh có chiết suất </w:t>
      </w:r>
      <w:r>
        <w:rPr>
          <w:sz w:val="24"/>
          <w:szCs w:val="24"/>
          <w:lang w:val="nl-NL"/>
        </w:rPr>
        <w:t xml:space="preserve"> n</w:t>
      </w:r>
      <w:r>
        <w:rPr>
          <w:sz w:val="24"/>
          <w:szCs w:val="24"/>
          <w:vertAlign w:val="subscript"/>
          <w:lang w:val="nl-NL"/>
        </w:rPr>
        <w:t xml:space="preserve"> </w:t>
      </w:r>
      <w:r>
        <w:rPr>
          <w:sz w:val="24"/>
          <w:szCs w:val="24"/>
          <w:lang w:val="nl-NL"/>
        </w:rPr>
        <w:t>=</w:t>
      </w:r>
      <w:r>
        <w:rPr>
          <w:position w:val="-6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5pt;height:17.85pt" o:ole="" filled="t">
            <v:fill color2="black"/>
            <v:imagedata r:id="rId6" o:title=""/>
          </v:shape>
          <o:OLEObject Type="Embed" ProgID="MathType" ShapeID="_x0000_i1025" DrawAspect="Content" ObjectID="_1556023425" r:id="rId7"/>
        </w:object>
      </w:r>
      <w:r>
        <w:rPr>
          <w:sz w:val="24"/>
          <w:szCs w:val="24"/>
          <w:lang w:val="nl-NL"/>
        </w:rPr>
        <w:t xml:space="preserve"> </w:t>
      </w:r>
      <w:r w:rsidRPr="00622D18">
        <w:rPr>
          <w:sz w:val="24"/>
          <w:szCs w:val="24"/>
          <w:lang w:val="nl-NL"/>
        </w:rPr>
        <w:t xml:space="preserve"> ra ngoài  không khí   dưới góc tới  i</w:t>
      </w:r>
    </w:p>
    <w:p w:rsidR="00784D74" w:rsidRPr="00622D18" w:rsidRDefault="00784D74" w:rsidP="00784D74">
      <w:pPr>
        <w:ind w:left="288" w:right="288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a.  Khi góc tới i = 30</w:t>
      </w:r>
      <w:r w:rsidRPr="00622D18">
        <w:rPr>
          <w:sz w:val="24"/>
          <w:szCs w:val="24"/>
          <w:vertAlign w:val="superscript"/>
          <w:lang w:val="nl-NL"/>
        </w:rPr>
        <w:t>0</w:t>
      </w:r>
      <w:r w:rsidRPr="00622D18">
        <w:rPr>
          <w:sz w:val="24"/>
          <w:szCs w:val="24"/>
          <w:lang w:val="nl-NL"/>
        </w:rPr>
        <w:t>.Tính góc khúc xạ và góc lệch D tạo bởi tia khúc xạ và tia tới ?</w:t>
      </w:r>
    </w:p>
    <w:p w:rsidR="00784D74" w:rsidRPr="00622D18" w:rsidRDefault="00784D74" w:rsidP="00784D74">
      <w:pPr>
        <w:rPr>
          <w:sz w:val="24"/>
          <w:szCs w:val="24"/>
          <w:lang w:val="nl-NL"/>
        </w:rPr>
      </w:pPr>
      <w:r w:rsidRPr="00622D18">
        <w:rPr>
          <w:sz w:val="24"/>
          <w:szCs w:val="24"/>
          <w:lang w:val="nl-NL"/>
        </w:rPr>
        <w:t xml:space="preserve">     b.  Tính góc giới hạn phản xạ toàn phần?</w:t>
      </w:r>
    </w:p>
    <w:p w:rsidR="00784D74" w:rsidRPr="00BB4AC2" w:rsidRDefault="00784D74" w:rsidP="00784D74">
      <w:pPr>
        <w:rPr>
          <w:b/>
          <w:sz w:val="24"/>
          <w:szCs w:val="24"/>
          <w:lang w:val="nl-NL"/>
        </w:rPr>
      </w:pPr>
    </w:p>
    <w:p w:rsidR="00784D74" w:rsidRDefault="00784D74" w:rsidP="00784D74">
      <w:pPr>
        <w:rPr>
          <w:b/>
          <w:sz w:val="24"/>
          <w:szCs w:val="24"/>
          <w:lang w:val="nl-NL"/>
        </w:rPr>
      </w:pPr>
      <w:r w:rsidRPr="00BB4AC2">
        <w:rPr>
          <w:b/>
          <w:sz w:val="24"/>
          <w:szCs w:val="24"/>
          <w:lang w:val="nl-NL"/>
        </w:rPr>
        <w:t xml:space="preserve">                                                                             ..Hết...</w:t>
      </w: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ĐÁP  ÁN ĐỀ THI HKII  VẤT  LÝ 11   NH 2016-2017                         </w:t>
      </w:r>
    </w:p>
    <w:tbl>
      <w:tblPr>
        <w:tblpPr w:leftFromText="180" w:rightFromText="180" w:horzAnchor="margin" w:tblpY="585"/>
        <w:tblW w:w="10871" w:type="dxa"/>
        <w:tblLayout w:type="fixed"/>
        <w:tblLook w:val="0000" w:firstRow="0" w:lastRow="0" w:firstColumn="0" w:lastColumn="0" w:noHBand="0" w:noVBand="0"/>
      </w:tblPr>
      <w:tblGrid>
        <w:gridCol w:w="9034"/>
        <w:gridCol w:w="1837"/>
      </w:tblGrid>
      <w:tr w:rsidR="00A44383" w:rsidTr="00021FD3">
        <w:trPr>
          <w:trHeight w:val="14876"/>
        </w:trPr>
        <w:tc>
          <w:tcPr>
            <w:tcW w:w="9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Câu 1(2đ):</w:t>
            </w:r>
          </w:p>
          <w:p w:rsidR="00A44383" w:rsidRDefault="00A44383" w:rsidP="00021FD3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4"/>
                <w:szCs w:val="24"/>
              </w:rPr>
              <w:t>Nêu hiện tượng tự</w:t>
            </w:r>
            <w:r w:rsidR="008C410D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>cảm..................................................................</w:t>
            </w:r>
            <w:r w:rsidR="008C410D">
              <w:rPr>
                <w:sz w:val="24"/>
                <w:szCs w:val="24"/>
              </w:rPr>
              <w:t>......................</w:t>
            </w:r>
          </w:p>
          <w:p w:rsidR="00A44383" w:rsidRDefault="00A44383" w:rsidP="00021FD3"/>
          <w:p w:rsidR="00A44383" w:rsidRDefault="00A44383" w:rsidP="00021FD3">
            <w:r>
              <w:t xml:space="preserve">       -Côngthức………………………………………………………………………………………………</w:t>
            </w:r>
          </w:p>
          <w:p w:rsidR="00A44383" w:rsidRPr="00622D18" w:rsidRDefault="00A44383" w:rsidP="00021FD3">
            <w:pPr>
              <w:pStyle w:val="ListParagraph"/>
            </w:pPr>
          </w:p>
          <w:p w:rsidR="00A44383" w:rsidRDefault="00A44383" w:rsidP="00021FD3">
            <w:pPr>
              <w:pStyle w:val="ListParagraph"/>
              <w:rPr>
                <w:u w:val="single"/>
              </w:rPr>
            </w:pPr>
          </w:p>
          <w:p w:rsidR="00A44383" w:rsidRDefault="00A44383" w:rsidP="00021FD3">
            <w:pPr>
              <w:pStyle w:val="ListParagraph"/>
              <w:numPr>
                <w:ilvl w:val="0"/>
                <w:numId w:val="1"/>
              </w:numPr>
            </w:pPr>
            <w:r>
              <w:rPr>
                <w:u w:val="single"/>
              </w:rPr>
              <w:t>Bài tập vận  dụng</w:t>
            </w:r>
            <w:r>
              <w:t xml:space="preserve"> : Áp dụng công thức   .............................................................................................. </w:t>
            </w:r>
          </w:p>
          <w:p w:rsidR="00A44383" w:rsidRDefault="00A44383" w:rsidP="00021FD3">
            <w:pPr>
              <w:pStyle w:val="ListParagraph"/>
            </w:pPr>
          </w:p>
          <w:p w:rsidR="00A44383" w:rsidRDefault="00A44383" w:rsidP="00021FD3">
            <w:pPr>
              <w:pStyle w:val="ListParagraph"/>
              <w:ind w:left="0"/>
            </w:pPr>
            <w:r>
              <w:t xml:space="preserve">       -   Tính       L=   510</w:t>
            </w:r>
            <w:r>
              <w:rPr>
                <w:vertAlign w:val="superscript"/>
              </w:rPr>
              <w:t>-3</w:t>
            </w:r>
            <w:r>
              <w:t xml:space="preserve"> H ...........................................................................................................................</w:t>
            </w:r>
          </w:p>
          <w:p w:rsidR="00A44383" w:rsidRDefault="00A44383" w:rsidP="00021FD3">
            <w:pPr>
              <w:pStyle w:val="ListParagraph"/>
              <w:ind w:left="0"/>
            </w:pPr>
          </w:p>
          <w:p w:rsidR="00A44383" w:rsidRDefault="00A44383" w:rsidP="00021FD3">
            <w:pPr>
              <w:pStyle w:val="ListParagraph"/>
              <w:numPr>
                <w:ilvl w:val="0"/>
                <w:numId w:val="1"/>
              </w:numPr>
            </w:pPr>
            <w:r>
              <w:t xml:space="preserve"> Áp dụng công  thức   </w:t>
            </w:r>
            <w:r>
              <w:rPr>
                <w:position w:val="-11"/>
                <w:sz w:val="26"/>
                <w:szCs w:val="26"/>
              </w:rPr>
              <w:t>...</w:t>
            </w:r>
            <w:r>
              <w:rPr>
                <w:noProof/>
                <w:lang w:eastAsia="en-US"/>
              </w:rPr>
              <w:drawing>
                <wp:inline distT="0" distB="0" distL="0" distR="0" wp14:anchorId="030A85FA" wp14:editId="45C28BA1">
                  <wp:extent cx="673100" cy="4318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43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...................Tinh............</w:t>
            </w:r>
            <w:r w:rsidRPr="001E7605">
              <w:rPr>
                <w:sz w:val="24"/>
                <w:szCs w:val="24"/>
              </w:rPr>
              <w:t>e</w:t>
            </w:r>
            <w:r w:rsidRPr="001E7605">
              <w:rPr>
                <w:sz w:val="24"/>
                <w:szCs w:val="24"/>
                <w:vertAlign w:val="subscript"/>
              </w:rPr>
              <w:t>t</w:t>
            </w:r>
            <w:r w:rsidRPr="001E7605">
              <w:rPr>
                <w:vertAlign w:val="subscript"/>
              </w:rPr>
              <w:t>c</w:t>
            </w:r>
            <w:r>
              <w:t>=0,1A...................................................................................</w:t>
            </w:r>
          </w:p>
          <w:p w:rsidR="00A44383" w:rsidRDefault="00A44383" w:rsidP="00021FD3">
            <w:pPr>
              <w:rPr>
                <w:b/>
              </w:rPr>
            </w:pPr>
          </w:p>
          <w:p w:rsidR="00A44383" w:rsidRDefault="00A44383" w:rsidP="00021FD3">
            <w:r>
              <w:rPr>
                <w:b/>
              </w:rPr>
              <w:t>Câu 2(1,5đ):</w:t>
            </w:r>
            <w:r>
              <w:t xml:space="preserve">  định luật  lenxơ...............................................................................................................................</w:t>
            </w:r>
          </w:p>
          <w:p w:rsidR="00A44383" w:rsidRDefault="00A44383" w:rsidP="00021FD3">
            <w:pPr>
              <w:ind w:firstLine="720"/>
            </w:pPr>
          </w:p>
          <w:p w:rsidR="00A44383" w:rsidRDefault="00A44383" w:rsidP="00021FD3">
            <w:pPr>
              <w:ind w:firstLine="720"/>
            </w:pPr>
            <w:r>
              <w:t xml:space="preserve">  Xác định chiều dòng điên ..................................................................................................................... </w:t>
            </w:r>
          </w:p>
          <w:p w:rsidR="00A44383" w:rsidRDefault="00A44383" w:rsidP="00021FD3"/>
          <w:p w:rsidR="00A44383" w:rsidRDefault="00A44383" w:rsidP="00021FD3">
            <w:r>
              <w:t xml:space="preserve">   </w:t>
            </w:r>
          </w:p>
          <w:p w:rsidR="00A44383" w:rsidRDefault="00A44383" w:rsidP="00021FD3">
            <w:r>
              <w:rPr>
                <w:b/>
              </w:rPr>
              <w:t>Câu 3(1.5đ):Nêu hiện tượng phản xạtoàn.phần……………………………………………………………..</w:t>
            </w:r>
          </w:p>
          <w:p w:rsidR="00A44383" w:rsidRDefault="00A44383" w:rsidP="00021FD3">
            <w:pPr>
              <w:ind w:firstLine="720"/>
            </w:pPr>
          </w:p>
          <w:p w:rsidR="00A44383" w:rsidRDefault="00A44383" w:rsidP="00021FD3">
            <w:pPr>
              <w:ind w:firstLine="720"/>
            </w:pPr>
          </w:p>
          <w:p w:rsidR="00A44383" w:rsidRDefault="00A44383" w:rsidP="00021FD3">
            <w:pPr>
              <w:ind w:firstLine="720"/>
            </w:pPr>
            <w:r>
              <w:t>Điều kiện để xảy ra. ...............................................................................................................................</w:t>
            </w:r>
          </w:p>
          <w:p w:rsidR="00A44383" w:rsidRDefault="00A44383" w:rsidP="00021FD3"/>
          <w:p w:rsidR="00A44383" w:rsidRDefault="00A44383" w:rsidP="00021FD3">
            <w:r>
              <w:t xml:space="preserve">  Bài 1(3,5đ):</w:t>
            </w:r>
          </w:p>
          <w:p w:rsidR="00A44383" w:rsidRDefault="00A44383" w:rsidP="00021FD3">
            <w:pPr>
              <w:pStyle w:val="ListParagraph"/>
              <w:numPr>
                <w:ilvl w:val="0"/>
                <w:numId w:val="2"/>
              </w:numPr>
            </w:pPr>
            <w:r>
              <w:t xml:space="preserve"> f= -25cm.........................................................................................................................................</w:t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 xml:space="preserve">               </w:t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 xml:space="preserve">             </w:t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 xml:space="preserve">               áp dụng công thức d</w:t>
            </w:r>
            <w:r>
              <w:rPr>
                <w:b/>
                <w:vertAlign w:val="superscript"/>
              </w:rPr>
              <w:t>/</w:t>
            </w:r>
            <w:r>
              <w:t>=df/df...................................................................................................................</w:t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ab/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 xml:space="preserve">               </w:t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 xml:space="preserve">  Tính  d</w:t>
            </w:r>
            <w:r>
              <w:rPr>
                <w:vertAlign w:val="superscript"/>
              </w:rPr>
              <w:t>/</w:t>
            </w:r>
            <w:r>
              <w:t>= -50/7cm...............................................................................................................................................</w:t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ab/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 xml:space="preserve">                    </w:t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 xml:space="preserve">                     </w:t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 xml:space="preserve"> K= - d</w:t>
            </w:r>
            <w:r>
              <w:rPr>
                <w:b/>
                <w:vertAlign w:val="superscript"/>
              </w:rPr>
              <w:t>/</w:t>
            </w:r>
            <w:r>
              <w:rPr>
                <w:vertAlign w:val="superscript"/>
              </w:rPr>
              <w:t xml:space="preserve"> </w:t>
            </w:r>
            <w:r>
              <w:t>/d =  5/7....................................................................................................................................................</w:t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ab/>
              <w:t xml:space="preserve"> </w:t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 xml:space="preserve">                     </w:t>
            </w:r>
          </w:p>
          <w:p w:rsidR="00A44383" w:rsidRDefault="00A44383" w:rsidP="00021FD3">
            <w:pPr>
              <w:tabs>
                <w:tab w:val="left" w:pos="1140"/>
              </w:tabs>
            </w:pPr>
            <w:r>
              <w:t xml:space="preserve"> Vẻ ảnh   .............................................................................................................................................................</w:t>
            </w:r>
          </w:p>
          <w:p w:rsidR="00A44383" w:rsidRDefault="00A44383" w:rsidP="00021FD3">
            <w:pPr>
              <w:pStyle w:val="ListParagraph"/>
              <w:tabs>
                <w:tab w:val="left" w:pos="1140"/>
              </w:tabs>
              <w:ind w:left="1080"/>
            </w:pPr>
          </w:p>
          <w:p w:rsidR="00A44383" w:rsidRDefault="00A44383" w:rsidP="00021FD3">
            <w:pPr>
              <w:pStyle w:val="ListParagraph"/>
              <w:tabs>
                <w:tab w:val="left" w:pos="1140"/>
              </w:tabs>
              <w:ind w:left="1080"/>
            </w:pPr>
          </w:p>
          <w:p w:rsidR="00A44383" w:rsidRDefault="00A44383" w:rsidP="00021FD3">
            <w:pPr>
              <w:pStyle w:val="ListParagraph"/>
              <w:numPr>
                <w:ilvl w:val="0"/>
                <w:numId w:val="2"/>
              </w:numPr>
              <w:tabs>
                <w:tab w:val="left" w:pos="1140"/>
              </w:tabs>
            </w:pPr>
            <w:r>
              <w:t>A</w:t>
            </w:r>
            <w:r w:rsidRPr="00137EFA">
              <w:rPr>
                <w:vertAlign w:val="superscript"/>
              </w:rPr>
              <w:t>/</w:t>
            </w:r>
            <w:r>
              <w:t>B</w:t>
            </w:r>
            <w:r w:rsidRPr="00137EFA">
              <w:rPr>
                <w:vertAlign w:val="superscript"/>
              </w:rPr>
              <w:t>/</w:t>
            </w:r>
            <w:r>
              <w:t xml:space="preserve"> = K.AB=30/7cm......................................................................................................................</w:t>
            </w:r>
          </w:p>
          <w:p w:rsidR="00A44383" w:rsidRDefault="00A44383" w:rsidP="00021FD3">
            <w:pPr>
              <w:pStyle w:val="ListParagraph"/>
              <w:tabs>
                <w:tab w:val="left" w:pos="1140"/>
              </w:tabs>
              <w:ind w:left="1080"/>
            </w:pPr>
          </w:p>
          <w:p w:rsidR="00A44383" w:rsidRDefault="00A44383" w:rsidP="00021FD3">
            <w:pPr>
              <w:pStyle w:val="ListParagraph"/>
              <w:tabs>
                <w:tab w:val="left" w:pos="1140"/>
              </w:tabs>
              <w:ind w:left="1080"/>
            </w:pPr>
          </w:p>
          <w:p w:rsidR="00A44383" w:rsidRDefault="00A44383" w:rsidP="00021FD3">
            <w:pPr>
              <w:pStyle w:val="ListParagraph"/>
              <w:tabs>
                <w:tab w:val="left" w:pos="1140"/>
              </w:tabs>
              <w:ind w:left="1080"/>
            </w:pPr>
            <w:r>
              <w:t>. Khoảng cách  từ vật đến ảnh: L= d+ d</w:t>
            </w:r>
            <w:r>
              <w:rPr>
                <w:b/>
                <w:vertAlign w:val="superscript"/>
              </w:rPr>
              <w:t>/</w:t>
            </w:r>
            <w:r>
              <w:rPr>
                <w:b/>
              </w:rPr>
              <w:t>= 20/7cm.........................................................................</w:t>
            </w:r>
          </w:p>
          <w:p w:rsidR="00A44383" w:rsidRDefault="00A44383" w:rsidP="00021FD3">
            <w:pPr>
              <w:pStyle w:val="ListParagraph"/>
              <w:tabs>
                <w:tab w:val="left" w:pos="1140"/>
              </w:tabs>
              <w:ind w:left="1080"/>
            </w:pPr>
          </w:p>
          <w:p w:rsidR="00A44383" w:rsidRDefault="00A44383" w:rsidP="00021FD3">
            <w:pPr>
              <w:pStyle w:val="ListParagraph"/>
              <w:numPr>
                <w:ilvl w:val="0"/>
                <w:numId w:val="2"/>
              </w:numPr>
              <w:tabs>
                <w:tab w:val="left" w:pos="1140"/>
              </w:tabs>
            </w:pPr>
            <w:r>
              <w:t>Tính được vị trí cho ảnh cao 3,5cm. là d= 25cm...........................................................................</w:t>
            </w:r>
          </w:p>
          <w:p w:rsidR="00A44383" w:rsidRDefault="00A44383" w:rsidP="00021FD3">
            <w:pPr>
              <w:pStyle w:val="ListParagraph"/>
              <w:tabs>
                <w:tab w:val="left" w:pos="1140"/>
              </w:tabs>
              <w:ind w:left="1080"/>
            </w:pPr>
          </w:p>
          <w:p w:rsidR="00A44383" w:rsidRDefault="00A44383" w:rsidP="00021FD3">
            <w:pPr>
              <w:tabs>
                <w:tab w:val="left" w:pos="1140"/>
              </w:tabs>
              <w:ind w:left="1080"/>
            </w:pPr>
            <w:r>
              <w:t>. vật  dịch ra xa thấu kính  một đoạn  15cm…………………………………………………........</w:t>
            </w:r>
          </w:p>
          <w:p w:rsidR="00A44383" w:rsidRDefault="00A44383" w:rsidP="00021FD3"/>
          <w:p w:rsidR="00A44383" w:rsidRDefault="00A44383" w:rsidP="00021FD3">
            <w:r>
              <w:t>Bài 2(1,5đ):</w:t>
            </w:r>
          </w:p>
          <w:p w:rsidR="00A44383" w:rsidRDefault="00A44383" w:rsidP="00021FD3">
            <w:pPr>
              <w:pStyle w:val="ListParagraph"/>
              <w:numPr>
                <w:ilvl w:val="0"/>
                <w:numId w:val="3"/>
              </w:numPr>
            </w:pPr>
            <w:r>
              <w:t>áp dụng định luật khúcxạ.........................................................................................................................</w:t>
            </w:r>
          </w:p>
          <w:p w:rsidR="00A44383" w:rsidRDefault="00A44383" w:rsidP="00021FD3">
            <w:pPr>
              <w:pStyle w:val="ListParagraph"/>
              <w:ind w:left="840"/>
            </w:pPr>
          </w:p>
          <w:p w:rsidR="00A44383" w:rsidRDefault="00A44383" w:rsidP="00021FD3">
            <w:pPr>
              <w:pStyle w:val="ListParagraph"/>
              <w:ind w:left="840"/>
            </w:pPr>
            <w:r>
              <w:t>.tính   đượcr=60</w:t>
            </w:r>
            <w:r w:rsidRPr="00F70AC5">
              <w:rPr>
                <w:vertAlign w:val="superscript"/>
              </w:rPr>
              <w:t>0</w:t>
            </w:r>
            <w:r>
              <w:t>....................................................................................................................................</w:t>
            </w:r>
          </w:p>
          <w:p w:rsidR="00A44383" w:rsidRDefault="00A44383" w:rsidP="00021FD3"/>
          <w:p w:rsidR="00A44383" w:rsidRDefault="00A44383" w:rsidP="00021FD3">
            <w:r>
              <w:t xml:space="preserve">                 </w:t>
            </w:r>
          </w:p>
          <w:p w:rsidR="00A44383" w:rsidRDefault="00A44383" w:rsidP="00021FD3">
            <w:r>
              <w:t xml:space="preserve">                 tính góc lệch   D= r-i = 30</w:t>
            </w:r>
            <w:r>
              <w:rPr>
                <w:vertAlign w:val="superscript"/>
              </w:rPr>
              <w:t>0</w:t>
            </w:r>
            <w:r>
              <w:t>....................................................................................................................</w:t>
            </w:r>
          </w:p>
          <w:p w:rsidR="00A44383" w:rsidRDefault="00A44383" w:rsidP="00021FD3">
            <w:pPr>
              <w:pStyle w:val="ListParagraph"/>
              <w:ind w:left="840"/>
            </w:pPr>
            <w:r>
              <w:t xml:space="preserve">  </w:t>
            </w:r>
          </w:p>
          <w:p w:rsidR="00A44383" w:rsidRDefault="00A44383" w:rsidP="00021FD3">
            <w:pPr>
              <w:pStyle w:val="ListParagraph"/>
              <w:numPr>
                <w:ilvl w:val="0"/>
                <w:numId w:val="3"/>
              </w:numPr>
            </w:pPr>
            <w:r>
              <w:t>áp dụng công thức...................................................................................................................................</w:t>
            </w:r>
          </w:p>
          <w:p w:rsidR="00A44383" w:rsidRDefault="00A44383" w:rsidP="00021FD3">
            <w:pPr>
              <w:pStyle w:val="ListParagraph"/>
              <w:ind w:left="840"/>
            </w:pPr>
          </w:p>
          <w:p w:rsidR="00A44383" w:rsidRDefault="00A44383" w:rsidP="00021FD3">
            <w:r>
              <w:t xml:space="preserve">        tính  được   i</w:t>
            </w:r>
            <w:r>
              <w:rPr>
                <w:vertAlign w:val="subscript"/>
              </w:rPr>
              <w:t>gh</w:t>
            </w:r>
            <w:r>
              <w:t>= 35</w:t>
            </w:r>
            <w:r>
              <w:rPr>
                <w:vertAlign w:val="superscript"/>
              </w:rPr>
              <w:t>0</w:t>
            </w:r>
            <w:r>
              <w:t>........................................................................................................................................</w:t>
            </w:r>
          </w:p>
          <w:p w:rsidR="00A44383" w:rsidRDefault="00A44383" w:rsidP="00021FD3"/>
          <w:p w:rsidR="00A44383" w:rsidRPr="00CA1DEA" w:rsidRDefault="00A44383" w:rsidP="00021FD3"/>
          <w:p w:rsidR="00A44383" w:rsidRPr="00CA1DEA" w:rsidRDefault="00A44383" w:rsidP="00021FD3"/>
          <w:p w:rsidR="00A44383" w:rsidRPr="00CA1DEA" w:rsidRDefault="00A44383" w:rsidP="00021FD3"/>
          <w:p w:rsidR="00A44383" w:rsidRPr="00CA1DEA" w:rsidRDefault="00A44383" w:rsidP="00021FD3"/>
          <w:p w:rsidR="00A44383" w:rsidRPr="00CA1DEA" w:rsidRDefault="00A44383" w:rsidP="00021FD3"/>
          <w:p w:rsidR="00A44383" w:rsidRPr="00CA1DEA" w:rsidRDefault="00A44383" w:rsidP="00021FD3"/>
          <w:p w:rsidR="00A44383" w:rsidRPr="00CA1DEA" w:rsidRDefault="00A44383" w:rsidP="00021FD3"/>
          <w:p w:rsidR="00A44383" w:rsidRDefault="00A44383" w:rsidP="00021FD3"/>
          <w:p w:rsidR="00A44383" w:rsidRDefault="00A44383" w:rsidP="00021FD3"/>
          <w:p w:rsidR="00A44383" w:rsidRPr="00CA1DEA" w:rsidRDefault="00A44383" w:rsidP="00021FD3">
            <w:pPr>
              <w:tabs>
                <w:tab w:val="left" w:pos="5355"/>
              </w:tabs>
            </w:pPr>
            <w:r>
              <w:tab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0,25đ</w:t>
            </w:r>
          </w:p>
          <w:p w:rsidR="00A44383" w:rsidRDefault="00A44383" w:rsidP="00021FD3">
            <w:pPr>
              <w:rPr>
                <w:sz w:val="24"/>
                <w:szCs w:val="24"/>
              </w:rPr>
            </w:pPr>
          </w:p>
          <w:p w:rsidR="00A44383" w:rsidRDefault="00A44383" w:rsidP="00021FD3">
            <w:r>
              <w:rPr>
                <w:sz w:val="24"/>
                <w:szCs w:val="24"/>
              </w:rPr>
              <w:t>0.25đ</w:t>
            </w:r>
          </w:p>
        </w:tc>
      </w:tr>
    </w:tbl>
    <w:p w:rsidR="00A44383" w:rsidRDefault="00A44383" w:rsidP="00A44383">
      <w:pPr>
        <w:rPr>
          <w:sz w:val="24"/>
          <w:szCs w:val="24"/>
        </w:rPr>
      </w:pPr>
    </w:p>
    <w:p w:rsidR="00A44383" w:rsidRDefault="00A44383" w:rsidP="00A44383">
      <w:pPr>
        <w:rPr>
          <w:sz w:val="24"/>
          <w:szCs w:val="24"/>
        </w:rPr>
      </w:pPr>
    </w:p>
    <w:p w:rsidR="00A44383" w:rsidRDefault="00A44383" w:rsidP="00784D74">
      <w:pPr>
        <w:rPr>
          <w:b/>
          <w:sz w:val="24"/>
          <w:szCs w:val="24"/>
          <w:lang w:val="nl-NL"/>
        </w:rPr>
      </w:pPr>
    </w:p>
    <w:sectPr w:rsidR="00A4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lowerLetter"/>
      <w:lvlText w:val="%1."/>
      <w:lvlJc w:val="left"/>
      <w:pPr>
        <w:tabs>
          <w:tab w:val="num" w:pos="0"/>
        </w:tabs>
        <w:ind w:left="8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6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28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00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72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44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16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88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74"/>
    <w:rsid w:val="00432A5B"/>
    <w:rsid w:val="00784D74"/>
    <w:rsid w:val="008C410D"/>
    <w:rsid w:val="00A44383"/>
    <w:rsid w:val="00F6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D74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438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3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383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D74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4438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3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383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2017-05-11T01:34:00Z</dcterms:created>
  <dcterms:modified xsi:type="dcterms:W3CDTF">2017-05-11T08:56:00Z</dcterms:modified>
</cp:coreProperties>
</file>