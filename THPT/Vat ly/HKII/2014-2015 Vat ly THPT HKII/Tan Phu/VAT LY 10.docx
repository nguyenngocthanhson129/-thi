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476F25" w:rsidRPr="00476F25" w:rsidTr="00437C23">
        <w:tc>
          <w:tcPr>
            <w:tcW w:w="4608" w:type="dxa"/>
            <w:shd w:val="clear" w:color="auto" w:fill="auto"/>
          </w:tcPr>
          <w:p w:rsidR="00476F25" w:rsidRPr="00476F25" w:rsidRDefault="00476F25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  <w:r w:rsidRPr="00476F25">
              <w:rPr>
                <w:rFonts w:ascii="Times New Roman" w:hAnsi="Times New Roman" w:cs="Times New Roman"/>
                <w:sz w:val="26"/>
              </w:rPr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476F25" w:rsidRPr="00476F25" w:rsidRDefault="00476F25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76F25">
              <w:rPr>
                <w:rFonts w:ascii="Times New Roman" w:hAnsi="Times New Roman" w:cs="Times New Roman"/>
                <w:b/>
                <w:sz w:val="26"/>
              </w:rPr>
              <w:t xml:space="preserve">KỲ KIỂM TRA HỌC KỲ II </w:t>
            </w:r>
          </w:p>
        </w:tc>
      </w:tr>
      <w:tr w:rsidR="00476F25" w:rsidRPr="00476F25" w:rsidTr="00437C23">
        <w:tc>
          <w:tcPr>
            <w:tcW w:w="4608" w:type="dxa"/>
            <w:shd w:val="clear" w:color="auto" w:fill="auto"/>
          </w:tcPr>
          <w:p w:rsidR="00476F25" w:rsidRPr="00476F25" w:rsidRDefault="00476F25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  <w:r w:rsidRPr="00476F25">
              <w:rPr>
                <w:rFonts w:ascii="Times New Roman" w:hAnsi="Times New Roman" w:cs="Times New Roman"/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476F25" w:rsidRPr="00476F25" w:rsidRDefault="00476F25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76F25">
              <w:rPr>
                <w:rFonts w:ascii="Times New Roman" w:hAnsi="Times New Roman" w:cs="Times New Roman"/>
                <w:noProof/>
              </w:rPr>
              <w:pict>
                <v:line id="Straight Connector 4" o:spid="_x0000_s1027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lADDCOgBAAC9AwAADgAAAAAAAAAAAAAAAAAuAgAAZHJzL2Uyb0RvYy54bWxQ&#10;SwECLQAUAAYACAAAACEAni7hzd0AAAAIAQAADwAAAAAAAAAAAAAAAABCBAAAZHJzL2Rvd25yZXYu&#10;eG1sUEsFBgAAAAAEAAQA8wAAAEwFAAAAAA==&#10;" strokecolor="#4a7ebb">
                  <o:lock v:ext="edit" shapetype="f"/>
                </v:line>
              </w:pict>
            </w:r>
            <w:r w:rsidRPr="00476F25">
              <w:rPr>
                <w:rFonts w:ascii="Times New Roman" w:hAnsi="Times New Roman" w:cs="Times New Roman"/>
                <w:b/>
                <w:sz w:val="26"/>
              </w:rPr>
              <w:t xml:space="preserve">NĂM HỌC 2014 – 2015 </w:t>
            </w:r>
          </w:p>
        </w:tc>
      </w:tr>
      <w:tr w:rsidR="00476F25" w:rsidRPr="00476F25" w:rsidTr="00437C23">
        <w:tc>
          <w:tcPr>
            <w:tcW w:w="4608" w:type="dxa"/>
            <w:shd w:val="clear" w:color="auto" w:fill="auto"/>
          </w:tcPr>
          <w:p w:rsidR="00476F25" w:rsidRPr="00476F25" w:rsidRDefault="00476F25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76F25">
              <w:rPr>
                <w:rFonts w:ascii="Times New Roman" w:hAnsi="Times New Roman" w:cs="Times New Roman"/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476F25" w:rsidRPr="00476F25" w:rsidRDefault="00476F25" w:rsidP="00437C23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76F25">
              <w:rPr>
                <w:rFonts w:ascii="Times New Roman" w:hAnsi="Times New Roman" w:cs="Times New Roman"/>
                <w:b/>
                <w:sz w:val="26"/>
              </w:rPr>
              <w:t>MÔN VẬT LÝ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 10</w:t>
            </w:r>
          </w:p>
        </w:tc>
      </w:tr>
      <w:tr w:rsidR="00476F25" w:rsidRPr="00476F25" w:rsidTr="00437C23">
        <w:trPr>
          <w:trHeight w:val="558"/>
        </w:trPr>
        <w:tc>
          <w:tcPr>
            <w:tcW w:w="4608" w:type="dxa"/>
            <w:shd w:val="clear" w:color="auto" w:fill="auto"/>
          </w:tcPr>
          <w:p w:rsidR="00476F25" w:rsidRPr="00476F25" w:rsidRDefault="00476F25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476F25" w:rsidRPr="00476F25" w:rsidRDefault="00476F25" w:rsidP="00437C23">
            <w:pPr>
              <w:spacing w:line="23" w:lineRule="atLeast"/>
              <w:jc w:val="center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</w:tbl>
    <w:p w:rsidR="00181493" w:rsidRPr="00181493" w:rsidRDefault="00181493" w:rsidP="0018149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>Mục</w:t>
      </w:r>
      <w:proofErr w:type="spellEnd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>tiêu</w:t>
      </w:r>
      <w:proofErr w:type="spellEnd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81493">
        <w:rPr>
          <w:rFonts w:ascii="Times New Roman" w:hAnsi="Times New Roman" w:cs="Times New Roman"/>
          <w:sz w:val="28"/>
          <w:szCs w:val="28"/>
        </w:rPr>
        <w:t>:</w:t>
      </w:r>
    </w:p>
    <w:p w:rsidR="00181493" w:rsidRPr="00181493" w:rsidRDefault="00181493" w:rsidP="00181493">
      <w:pPr>
        <w:pStyle w:val="ListParagraph"/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181493" w:rsidRPr="00181493" w:rsidRDefault="00181493" w:rsidP="00181493">
      <w:pPr>
        <w:pStyle w:val="ListParagraph"/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81493" w:rsidRPr="00181493" w:rsidRDefault="00181493" w:rsidP="001814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8149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149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81493" w:rsidRPr="00181493" w:rsidRDefault="00181493" w:rsidP="001814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8149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1493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81493" w:rsidRPr="00181493" w:rsidRDefault="00181493" w:rsidP="0018149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 xml:space="preserve">Ma </w:t>
      </w:r>
      <w:proofErr w:type="spellStart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>trận</w:t>
      </w:r>
      <w:proofErr w:type="spellEnd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181493">
        <w:rPr>
          <w:rFonts w:ascii="Times New Roman" w:hAnsi="Times New Roman" w:cs="Times New Roman"/>
          <w:b/>
          <w:sz w:val="28"/>
          <w:szCs w:val="28"/>
          <w:u w:val="single"/>
        </w:rPr>
        <w:t xml:space="preserve"> : 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8"/>
        <w:gridCol w:w="1800"/>
        <w:gridCol w:w="1431"/>
        <w:gridCol w:w="1564"/>
        <w:gridCol w:w="1794"/>
        <w:gridCol w:w="890"/>
      </w:tblGrid>
      <w:tr w:rsidR="00F4197A" w:rsidRPr="00476F25" w:rsidTr="00B178E8">
        <w:tc>
          <w:tcPr>
            <w:tcW w:w="1155" w:type="dxa"/>
            <w:vMerge w:val="restart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Chương</w:t>
            </w:r>
            <w:proofErr w:type="spellEnd"/>
          </w:p>
        </w:tc>
        <w:tc>
          <w:tcPr>
            <w:tcW w:w="2375" w:type="dxa"/>
            <w:vMerge w:val="restart"/>
          </w:tcPr>
          <w:p w:rsidR="00181493" w:rsidRPr="00476F25" w:rsidRDefault="00181493" w:rsidP="001735A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Nhận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biế</w:t>
            </w:r>
            <w:proofErr w:type="spellEnd"/>
          </w:p>
        </w:tc>
        <w:tc>
          <w:tcPr>
            <w:tcW w:w="1761" w:type="dxa"/>
            <w:vMerge w:val="restart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hiểu</w:t>
            </w:r>
            <w:proofErr w:type="spellEnd"/>
          </w:p>
        </w:tc>
        <w:tc>
          <w:tcPr>
            <w:tcW w:w="4085" w:type="dxa"/>
            <w:gridSpan w:val="2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         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Vận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dụng</w:t>
            </w:r>
            <w:proofErr w:type="spellEnd"/>
          </w:p>
        </w:tc>
        <w:tc>
          <w:tcPr>
            <w:tcW w:w="958" w:type="dxa"/>
            <w:vMerge w:val="restart"/>
          </w:tcPr>
          <w:p w:rsidR="00181493" w:rsidRPr="00476F25" w:rsidRDefault="00181493" w:rsidP="001735A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Cộng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điểm</w:t>
            </w:r>
            <w:proofErr w:type="spellEnd"/>
          </w:p>
        </w:tc>
      </w:tr>
      <w:tr w:rsidR="007518BC" w:rsidRPr="00476F25" w:rsidTr="001735AD">
        <w:trPr>
          <w:trHeight w:val="656"/>
        </w:trPr>
        <w:tc>
          <w:tcPr>
            <w:tcW w:w="1155" w:type="dxa"/>
            <w:vMerge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375" w:type="dxa"/>
            <w:vMerge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761" w:type="dxa"/>
            <w:vMerge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959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thấp</w:t>
            </w:r>
            <w:proofErr w:type="spellEnd"/>
          </w:p>
        </w:tc>
        <w:tc>
          <w:tcPr>
            <w:tcW w:w="2126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cao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958" w:type="dxa"/>
            <w:vMerge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518BC" w:rsidRPr="00476F25" w:rsidTr="00B178E8">
        <w:tc>
          <w:tcPr>
            <w:tcW w:w="1155" w:type="dxa"/>
          </w:tcPr>
          <w:p w:rsidR="00181493" w:rsidRPr="00476F25" w:rsidRDefault="00181493" w:rsidP="00B178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Chương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0A5FF4" w:rsidRPr="00476F25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2375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-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Nêu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được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khái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niệm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="000A5FF4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hệ</w:t>
            </w:r>
            <w:proofErr w:type="spellEnd"/>
            <w:r w:rsidR="000A5FF4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="000A5FF4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cô</w:t>
            </w:r>
            <w:proofErr w:type="spellEnd"/>
            <w:r w:rsidR="000A5FF4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="000A5FF4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lập</w:t>
            </w:r>
            <w:proofErr w:type="spellEnd"/>
            <w:r w:rsidR="000A5FF4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.</w:t>
            </w: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1761" w:type="dxa"/>
          </w:tcPr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-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Nêu</w:t>
            </w:r>
            <w:proofErr w:type="spellEnd"/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>định</w:t>
            </w:r>
            <w:proofErr w:type="spellEnd"/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>nghĩa</w:t>
            </w:r>
            <w:proofErr w:type="spellEnd"/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proofErr w:type="gram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,</w:t>
            </w:r>
            <w:proofErr w:type="gram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viết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biểu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thức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,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giải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thích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các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lượng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liên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quan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959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Vận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dụng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các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thức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proofErr w:type="gram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năng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,</w:t>
            </w:r>
            <w:proofErr w:type="gram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thế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năng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,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cơ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năng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cơ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năng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cao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  <w:tc>
          <w:tcPr>
            <w:tcW w:w="2126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A5FF4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Dựa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vào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biểu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thức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,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suy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luận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tổng</w:t>
            </w:r>
            <w:proofErr w:type="spellEnd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4197A" w:rsidRPr="00476F25">
              <w:rPr>
                <w:rFonts w:ascii="Times New Roman" w:hAnsi="Times New Roman" w:cs="Times New Roman"/>
                <w:sz w:val="26"/>
                <w:szCs w:val="28"/>
              </w:rPr>
              <w:t>cộng</w:t>
            </w:r>
            <w:proofErr w:type="spellEnd"/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A5FF4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Áp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dụng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ĐLBTCN 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cao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khi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năng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bằng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thế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năng</w:t>
            </w:r>
            <w:proofErr w:type="spellEnd"/>
          </w:p>
        </w:tc>
        <w:tc>
          <w:tcPr>
            <w:tcW w:w="958" w:type="dxa"/>
          </w:tcPr>
          <w:p w:rsidR="00181493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0</w:t>
            </w:r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>,5đ</w:t>
            </w: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0A5FF4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</w:t>
            </w:r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1đ</w:t>
            </w: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2đ</w:t>
            </w: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1đ</w:t>
            </w:r>
          </w:p>
        </w:tc>
      </w:tr>
      <w:tr w:rsidR="00BF0318" w:rsidRPr="00476F25" w:rsidTr="00B178E8">
        <w:tc>
          <w:tcPr>
            <w:tcW w:w="1155" w:type="dxa"/>
          </w:tcPr>
          <w:p w:rsidR="00BF0318" w:rsidRPr="00476F25" w:rsidRDefault="00BF0318" w:rsidP="00B178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375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0,5đ</w:t>
            </w:r>
          </w:p>
        </w:tc>
        <w:tc>
          <w:tcPr>
            <w:tcW w:w="1761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1đ</w:t>
            </w:r>
          </w:p>
        </w:tc>
        <w:tc>
          <w:tcPr>
            <w:tcW w:w="1959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2đ</w:t>
            </w:r>
          </w:p>
        </w:tc>
        <w:tc>
          <w:tcPr>
            <w:tcW w:w="2126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2đ</w:t>
            </w:r>
          </w:p>
        </w:tc>
        <w:tc>
          <w:tcPr>
            <w:tcW w:w="958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5,5đ</w:t>
            </w:r>
          </w:p>
        </w:tc>
      </w:tr>
      <w:tr w:rsidR="007518BC" w:rsidRPr="00476F25" w:rsidTr="001735AD">
        <w:trPr>
          <w:trHeight w:val="6641"/>
        </w:trPr>
        <w:tc>
          <w:tcPr>
            <w:tcW w:w="1155" w:type="dxa"/>
          </w:tcPr>
          <w:p w:rsidR="00181493" w:rsidRPr="00476F25" w:rsidRDefault="00181493" w:rsidP="00B178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Chương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BF0318" w:rsidRPr="00476F25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2375" w:type="dxa"/>
          </w:tcPr>
          <w:p w:rsidR="00181493" w:rsidRPr="00476F25" w:rsidRDefault="00181493" w:rsidP="00F4197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-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Phát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biểu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được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định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luật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 </w:t>
            </w:r>
            <w:proofErr w:type="spellStart"/>
            <w:r w:rsidR="00F4197A"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Saclơ</w:t>
            </w:r>
            <w:proofErr w:type="spellEnd"/>
          </w:p>
          <w:p w:rsidR="007518BC" w:rsidRPr="00476F25" w:rsidRDefault="007518BC" w:rsidP="00F4197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7518BC" w:rsidRPr="00476F25" w:rsidRDefault="007518BC" w:rsidP="00F4197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7518BC" w:rsidRPr="00476F25" w:rsidRDefault="007518BC" w:rsidP="00F4197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  <w:p w:rsidR="007518BC" w:rsidRPr="00476F25" w:rsidRDefault="007518BC" w:rsidP="00F419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-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Trình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bày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nội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dung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thuyết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động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học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phân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tử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chất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khí</w:t>
            </w:r>
            <w:proofErr w:type="spellEnd"/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.</w:t>
            </w:r>
          </w:p>
        </w:tc>
        <w:tc>
          <w:tcPr>
            <w:tcW w:w="1761" w:type="dxa"/>
          </w:tcPr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F4197A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-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Định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nghĩa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đường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đẳng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proofErr w:type="gram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tích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.</w:t>
            </w:r>
            <w:proofErr w:type="gramEnd"/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959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518BC" w:rsidRPr="00476F25" w:rsidRDefault="007518BC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518BC" w:rsidRPr="00476F25" w:rsidRDefault="007518BC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518BC" w:rsidRPr="00476F25" w:rsidRDefault="007518BC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518BC" w:rsidRPr="00476F25" w:rsidRDefault="007518BC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518BC" w:rsidRPr="00476F25" w:rsidRDefault="007518BC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1735AD">
            <w:pPr>
              <w:pStyle w:val="ListParagraph"/>
              <w:ind w:left="0"/>
              <w:rPr>
                <w:sz w:val="26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Vận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dụng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định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luật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Bôilơ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– </w:t>
            </w:r>
            <w:proofErr w:type="spellStart"/>
            <w:proofErr w:type="gram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Mariốt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để</w:t>
            </w:r>
            <w:proofErr w:type="spellEnd"/>
            <w:proofErr w:type="gram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Thể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tích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lúc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>sau</w:t>
            </w:r>
            <w:proofErr w:type="spellEnd"/>
            <w:r w:rsidR="007518BC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.</w:t>
            </w:r>
          </w:p>
        </w:tc>
        <w:tc>
          <w:tcPr>
            <w:tcW w:w="2126" w:type="dxa"/>
          </w:tcPr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58" w:type="dxa"/>
          </w:tcPr>
          <w:p w:rsidR="00181493" w:rsidRPr="00476F25" w:rsidRDefault="00F4197A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</w:t>
            </w:r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7518BC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0,5</w:t>
            </w:r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F05CB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="00181493" w:rsidRPr="00476F2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81493" w:rsidRPr="00476F25" w:rsidRDefault="00181493" w:rsidP="001735A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1đ</w:t>
            </w:r>
          </w:p>
        </w:tc>
      </w:tr>
      <w:tr w:rsidR="00BF0318" w:rsidRPr="00476F25" w:rsidTr="00B178E8">
        <w:tc>
          <w:tcPr>
            <w:tcW w:w="1155" w:type="dxa"/>
          </w:tcPr>
          <w:p w:rsidR="00BF0318" w:rsidRPr="00476F25" w:rsidRDefault="00BF0318" w:rsidP="00B178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375" w:type="dxa"/>
          </w:tcPr>
          <w:p w:rsidR="00BF0318" w:rsidRPr="00476F25" w:rsidRDefault="00BF0318" w:rsidP="00F4197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3đ</w:t>
            </w:r>
          </w:p>
        </w:tc>
        <w:tc>
          <w:tcPr>
            <w:tcW w:w="1761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0,5đ</w:t>
            </w:r>
          </w:p>
        </w:tc>
        <w:tc>
          <w:tcPr>
            <w:tcW w:w="1959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1đ</w:t>
            </w:r>
          </w:p>
        </w:tc>
        <w:tc>
          <w:tcPr>
            <w:tcW w:w="2126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58" w:type="dxa"/>
          </w:tcPr>
          <w:p w:rsidR="00BF0318" w:rsidRPr="00476F25" w:rsidRDefault="00BF0318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4,5đ</w:t>
            </w:r>
          </w:p>
        </w:tc>
      </w:tr>
      <w:tr w:rsidR="00BF0318" w:rsidRPr="00476F25" w:rsidTr="00B178E8">
        <w:tc>
          <w:tcPr>
            <w:tcW w:w="1155" w:type="dxa"/>
          </w:tcPr>
          <w:p w:rsidR="00BF0318" w:rsidRPr="00476F25" w:rsidRDefault="005F1019" w:rsidP="00B178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Tổng</w:t>
            </w:r>
            <w:proofErr w:type="spellEnd"/>
          </w:p>
        </w:tc>
        <w:tc>
          <w:tcPr>
            <w:tcW w:w="2375" w:type="dxa"/>
          </w:tcPr>
          <w:p w:rsidR="00BF0318" w:rsidRPr="00476F25" w:rsidRDefault="005F1019" w:rsidP="00F4197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3,5đ</w:t>
            </w:r>
          </w:p>
        </w:tc>
        <w:tc>
          <w:tcPr>
            <w:tcW w:w="1761" w:type="dxa"/>
          </w:tcPr>
          <w:p w:rsidR="00BF0318" w:rsidRPr="00476F25" w:rsidRDefault="005F1019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1,5đ</w:t>
            </w:r>
          </w:p>
        </w:tc>
        <w:tc>
          <w:tcPr>
            <w:tcW w:w="1959" w:type="dxa"/>
          </w:tcPr>
          <w:p w:rsidR="00BF0318" w:rsidRPr="00476F25" w:rsidRDefault="005F1019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3đ</w:t>
            </w:r>
          </w:p>
        </w:tc>
        <w:tc>
          <w:tcPr>
            <w:tcW w:w="2126" w:type="dxa"/>
          </w:tcPr>
          <w:p w:rsidR="00BF0318" w:rsidRPr="00476F25" w:rsidRDefault="005F1019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2đ</w:t>
            </w:r>
          </w:p>
        </w:tc>
        <w:tc>
          <w:tcPr>
            <w:tcW w:w="958" w:type="dxa"/>
          </w:tcPr>
          <w:p w:rsidR="00BF0318" w:rsidRPr="00476F25" w:rsidRDefault="005F1019" w:rsidP="00B1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8"/>
              </w:rPr>
            </w:pPr>
            <w:r w:rsidRPr="00476F25">
              <w:rPr>
                <w:rFonts w:ascii="Times New Roman" w:hAnsi="Times New Roman" w:cs="Times New Roman"/>
                <w:sz w:val="26"/>
                <w:szCs w:val="28"/>
              </w:rPr>
              <w:t>10đ</w:t>
            </w:r>
          </w:p>
        </w:tc>
      </w:tr>
    </w:tbl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735AD" w:rsidRDefault="001735AD" w:rsidP="007518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1735AD" w:rsidRPr="0040380E" w:rsidTr="00437C23"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  <w:r w:rsidRPr="0040380E">
              <w:rPr>
                <w:rFonts w:ascii="Times New Roman" w:hAnsi="Times New Roman" w:cs="Times New Roman"/>
                <w:sz w:val="26"/>
              </w:rPr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</w:rPr>
              <w:t xml:space="preserve">KỲ KIỂM TRA HỌC KỲ II </w:t>
            </w:r>
          </w:p>
        </w:tc>
      </w:tr>
      <w:tr w:rsidR="001735AD" w:rsidRPr="0040380E" w:rsidTr="00437C23"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  <w:r w:rsidRPr="0040380E">
              <w:rPr>
                <w:rFonts w:ascii="Times New Roman" w:hAnsi="Times New Roman" w:cs="Times New Roman"/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noProof/>
              </w:rPr>
              <w:pict>
                <v:line id="Straight Connector 6" o:spid="_x0000_s1028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6INJeugBAAC9AwAADgAAAAAAAAAAAAAAAAAuAgAAZHJzL2Uyb0RvYy54bWxQ&#10;SwECLQAUAAYACAAAACEAni7hzd0AAAAIAQAADwAAAAAAAAAAAAAAAABCBAAAZHJzL2Rvd25yZXYu&#10;eG1sUEsFBgAAAAAEAAQA8wAAAEwFAAAAAA==&#10;" strokecolor="#4a7ebb">
                  <o:lock v:ext="edit" shapetype="f"/>
                </v:line>
              </w:pict>
            </w:r>
            <w:r w:rsidRPr="0040380E">
              <w:rPr>
                <w:rFonts w:ascii="Times New Roman" w:hAnsi="Times New Roman" w:cs="Times New Roman"/>
                <w:b/>
                <w:sz w:val="26"/>
              </w:rPr>
              <w:t xml:space="preserve">NĂM HỌC 2014 – 2015 </w:t>
            </w:r>
          </w:p>
        </w:tc>
      </w:tr>
      <w:tr w:rsidR="001735AD" w:rsidRPr="0040380E" w:rsidTr="00437C23"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1735AD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</w:rPr>
              <w:t xml:space="preserve">MÔN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VẬT LÝ 10 </w:t>
            </w:r>
          </w:p>
        </w:tc>
      </w:tr>
      <w:tr w:rsidR="001735AD" w:rsidRPr="0040380E" w:rsidTr="00437C23">
        <w:trPr>
          <w:trHeight w:val="558"/>
        </w:trPr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  <w:u w:val="single"/>
              </w:rPr>
              <w:t>ĐỀ CHÍNH THỨC</w:t>
            </w:r>
          </w:p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Thờ</w:t>
            </w:r>
            <w:r>
              <w:rPr>
                <w:rFonts w:ascii="Times New Roman" w:hAnsi="Times New Roman" w:cs="Times New Roman"/>
                <w:i/>
                <w:sz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>: 45</w:t>
            </w:r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phút</w:t>
            </w:r>
            <w:proofErr w:type="spellEnd"/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</w:p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( </w:t>
            </w: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tự</w:t>
            </w:r>
            <w:proofErr w:type="spellEnd"/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luậ</w:t>
            </w:r>
            <w:r>
              <w:rPr>
                <w:rFonts w:ascii="Times New Roman" w:hAnsi="Times New Roman" w:cs="Times New Roman"/>
                <w:i/>
                <w:sz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A4</w:t>
            </w:r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) </w:t>
            </w:r>
          </w:p>
        </w:tc>
      </w:tr>
    </w:tbl>
    <w:p w:rsidR="001735AD" w:rsidRPr="0040380E" w:rsidRDefault="001735AD" w:rsidP="001735AD">
      <w:pPr>
        <w:spacing w:after="0" w:line="23" w:lineRule="atLeast"/>
        <w:rPr>
          <w:rFonts w:ascii="Times New Roman" w:hAnsi="Times New Roman" w:cs="Times New Roman"/>
          <w:sz w:val="26"/>
          <w:szCs w:val="26"/>
        </w:rPr>
      </w:pPr>
    </w:p>
    <w:p w:rsidR="001735AD" w:rsidRPr="0040380E" w:rsidRDefault="001735AD" w:rsidP="001735AD">
      <w:pPr>
        <w:spacing w:after="0" w:line="23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4038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038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8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38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4038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6"/>
          <w:szCs w:val="26"/>
        </w:rPr>
        <w:t>sinh</w:t>
      </w:r>
      <w:proofErr w:type="spellEnd"/>
      <w:proofErr w:type="gramStart"/>
      <w:r w:rsidRPr="0040380E">
        <w:rPr>
          <w:rFonts w:ascii="Times New Roman" w:hAnsi="Times New Roman" w:cs="Times New Roman"/>
          <w:sz w:val="26"/>
          <w:szCs w:val="26"/>
        </w:rPr>
        <w:t>:........................................................</w:t>
      </w:r>
      <w:proofErr w:type="gramEnd"/>
    </w:p>
    <w:p w:rsidR="001735AD" w:rsidRPr="0040380E" w:rsidRDefault="001735AD" w:rsidP="001735AD">
      <w:pPr>
        <w:spacing w:after="0" w:line="23" w:lineRule="atLeast"/>
        <w:rPr>
          <w:rFonts w:ascii="Times New Roman" w:hAnsi="Times New Roman" w:cs="Times New Roman"/>
          <w:sz w:val="26"/>
          <w:szCs w:val="26"/>
        </w:rPr>
      </w:pPr>
      <w:r w:rsidRPr="0040380E">
        <w:rPr>
          <w:rFonts w:ascii="Times New Roman" w:hAnsi="Times New Roman" w:cs="Times New Roman"/>
          <w:sz w:val="26"/>
          <w:szCs w:val="26"/>
          <w:lang w:val="vi-VN"/>
        </w:rPr>
        <w:t>Số báo danh</w:t>
      </w:r>
      <w:r w:rsidRPr="0040380E">
        <w:rPr>
          <w:rFonts w:ascii="Times New Roman" w:hAnsi="Times New Roman" w:cs="Times New Roman"/>
          <w:sz w:val="26"/>
          <w:szCs w:val="26"/>
        </w:rPr>
        <w:t>: ............................................................</w:t>
      </w:r>
    </w:p>
    <w:p w:rsidR="001735AD" w:rsidRDefault="001735AD" w:rsidP="001735AD">
      <w:pPr>
        <w:tabs>
          <w:tab w:val="left" w:pos="6795"/>
        </w:tabs>
        <w:spacing w:after="0" w:line="23" w:lineRule="atLeast"/>
        <w:jc w:val="both"/>
        <w:rPr>
          <w:rFonts w:ascii="Times New Roman" w:hAnsi="Times New Roman" w:cs="Times New Roman"/>
          <w:sz w:val="26"/>
          <w:szCs w:val="28"/>
          <w:lang w:val="pl-PL"/>
        </w:rPr>
      </w:pPr>
      <w:r>
        <w:rPr>
          <w:rFonts w:ascii="Times New Roman" w:hAnsi="Times New Roman" w:cs="Times New Roman"/>
          <w:sz w:val="26"/>
          <w:szCs w:val="28"/>
          <w:lang w:val="pl-PL"/>
        </w:rPr>
        <w:tab/>
      </w:r>
    </w:p>
    <w:p w:rsidR="001735AD" w:rsidRDefault="001735AD" w:rsidP="001735AD">
      <w:pPr>
        <w:tabs>
          <w:tab w:val="left" w:pos="6795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8"/>
          <w:lang w:val="pl-PL"/>
        </w:rPr>
      </w:pPr>
    </w:p>
    <w:p w:rsidR="009A13E6" w:rsidRPr="00181493" w:rsidRDefault="0019375B" w:rsidP="001735AD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81493">
        <w:rPr>
          <w:rFonts w:ascii="Times New Roman" w:hAnsi="Times New Roman" w:cs="Times New Roman"/>
          <w:sz w:val="28"/>
          <w:szCs w:val="28"/>
        </w:rPr>
        <w:t>(1đ)</w:t>
      </w:r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71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7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1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7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1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74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71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7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Sac-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lơ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?</w:t>
      </w:r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75B" w:rsidRPr="00181493" w:rsidRDefault="0019375B" w:rsidP="001735AD">
      <w:pPr>
        <w:tabs>
          <w:tab w:val="left" w:pos="900"/>
        </w:tabs>
        <w:spacing w:before="120"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(1đ)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3E6" w:rsidRPr="00181493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9A13E6" w:rsidRPr="00181493">
        <w:rPr>
          <w:rFonts w:ascii="Times New Roman" w:hAnsi="Times New Roman" w:cs="Times New Roman"/>
          <w:sz w:val="28"/>
          <w:szCs w:val="28"/>
        </w:rPr>
        <w:t xml:space="preserve"> </w:t>
      </w:r>
      <w:r w:rsidRPr="001814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>?</w:t>
      </w:r>
    </w:p>
    <w:p w:rsidR="0019375B" w:rsidRPr="00181493" w:rsidRDefault="0019375B" w:rsidP="001735AD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1F05CB">
        <w:rPr>
          <w:rFonts w:ascii="Times New Roman" w:hAnsi="Times New Roman" w:cs="Times New Roman"/>
          <w:sz w:val="28"/>
          <w:szCs w:val="28"/>
        </w:rPr>
        <w:t>(2</w:t>
      </w:r>
      <w:r w:rsidRPr="00181493">
        <w:rPr>
          <w:rFonts w:ascii="Times New Roman" w:hAnsi="Times New Roman" w:cs="Times New Roman"/>
          <w:sz w:val="28"/>
          <w:szCs w:val="28"/>
        </w:rPr>
        <w:t xml:space="preserve">đ)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>?</w:t>
      </w:r>
    </w:p>
    <w:p w:rsidR="00152256" w:rsidRPr="00181493" w:rsidRDefault="0019375B" w:rsidP="001735AD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(0,5 </w:t>
      </w:r>
      <w:r w:rsidRPr="00181493">
        <w:rPr>
          <w:rFonts w:ascii="Times New Roman" w:hAnsi="Times New Roman" w:cs="Times New Roman"/>
          <w:sz w:val="28"/>
          <w:szCs w:val="28"/>
        </w:rPr>
        <w:t xml:space="preserve">đ)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9375B" w:rsidRPr="00181493" w:rsidRDefault="0019375B" w:rsidP="001735AD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152256" w:rsidRPr="00181493">
        <w:rPr>
          <w:rFonts w:ascii="Times New Roman" w:hAnsi="Times New Roman" w:cs="Times New Roman"/>
          <w:sz w:val="28"/>
          <w:szCs w:val="28"/>
        </w:rPr>
        <w:t>(0,5</w:t>
      </w:r>
      <w:r w:rsidRPr="00181493">
        <w:rPr>
          <w:rFonts w:ascii="Times New Roman" w:hAnsi="Times New Roman" w:cs="Times New Roman"/>
          <w:sz w:val="28"/>
          <w:szCs w:val="28"/>
        </w:rPr>
        <w:t>đ</w:t>
      </w:r>
      <w:r w:rsidR="00152256" w:rsidRPr="001814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256" w:rsidRPr="0018149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52256" w:rsidRPr="0018149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9375B" w:rsidRPr="00181493" w:rsidRDefault="0019375B" w:rsidP="001735AD">
      <w:pPr>
        <w:tabs>
          <w:tab w:val="left" w:pos="720"/>
        </w:tabs>
        <w:spacing w:before="120"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2C1F97" w:rsidRPr="00181493">
        <w:rPr>
          <w:rFonts w:ascii="Times New Roman" w:hAnsi="Times New Roman" w:cs="Times New Roman"/>
          <w:sz w:val="28"/>
          <w:szCs w:val="28"/>
        </w:rPr>
        <w:t>(3</w:t>
      </w:r>
      <w:r w:rsidRPr="00181493">
        <w:rPr>
          <w:rFonts w:ascii="Times New Roman" w:hAnsi="Times New Roman" w:cs="Times New Roman"/>
          <w:sz w:val="28"/>
          <w:szCs w:val="28"/>
        </w:rPr>
        <w:t>đ)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200g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đượ</w:t>
      </w:r>
      <w:r w:rsidR="00BC4BC9" w:rsidRPr="0018149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30m/s</w:t>
      </w:r>
      <w:r w:rsidR="00BC4BC9" w:rsidRPr="001814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b</w:t>
      </w:r>
      <w:r w:rsidRPr="00181493">
        <w:rPr>
          <w:rFonts w:ascii="Times New Roman" w:hAnsi="Times New Roman" w:cs="Times New Roman"/>
          <w:sz w:val="28"/>
          <w:szCs w:val="28"/>
        </w:rPr>
        <w:t>ỏ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BC9" w:rsidRPr="00181493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BC4BC9" w:rsidRPr="00181493">
        <w:rPr>
          <w:rFonts w:ascii="Times New Roman" w:hAnsi="Times New Roman" w:cs="Times New Roman"/>
          <w:sz w:val="28"/>
          <w:szCs w:val="28"/>
        </w:rPr>
        <w:t xml:space="preserve"> )</w:t>
      </w:r>
      <w:r w:rsidRPr="001814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đất</w:t>
      </w:r>
      <w:proofErr w:type="spellEnd"/>
      <w:proofErr w:type="gramStart"/>
      <w:r w:rsidRPr="00181493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lấy</w:t>
      </w:r>
      <w:proofErr w:type="spellEnd"/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 g= 10m/s</w:t>
      </w:r>
      <w:r w:rsidRPr="001814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814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375B" w:rsidRPr="00181493" w:rsidRDefault="00BC4BC9" w:rsidP="001735AD">
      <w:pPr>
        <w:spacing w:before="12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81493">
        <w:rPr>
          <w:rFonts w:ascii="Times New Roman" w:hAnsi="Times New Roman" w:cs="Times New Roman"/>
          <w:sz w:val="28"/>
          <w:szCs w:val="28"/>
        </w:rPr>
        <w:t>a.</w:t>
      </w:r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75B" w:rsidRPr="00181493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="0019375B" w:rsidRPr="00181493">
        <w:rPr>
          <w:rFonts w:ascii="Times New Roman" w:hAnsi="Times New Roman" w:cs="Times New Roman"/>
          <w:sz w:val="28"/>
          <w:szCs w:val="28"/>
        </w:rPr>
        <w:t>?</w:t>
      </w:r>
    </w:p>
    <w:p w:rsidR="0019375B" w:rsidRPr="00181493" w:rsidRDefault="00BC4BC9" w:rsidP="001735A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1493">
        <w:rPr>
          <w:rFonts w:ascii="Times New Roman" w:hAnsi="Times New Roman" w:cs="Times New Roman"/>
          <w:sz w:val="28"/>
          <w:szCs w:val="28"/>
        </w:rPr>
        <w:t>b.Tính</w:t>
      </w:r>
      <w:proofErr w:type="spellEnd"/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C4BC9" w:rsidRPr="00181493" w:rsidRDefault="00BC4BC9" w:rsidP="001735A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81493">
        <w:rPr>
          <w:rFonts w:ascii="Times New Roman" w:hAnsi="Times New Roman" w:cs="Times New Roman"/>
          <w:bCs/>
          <w:sz w:val="28"/>
          <w:szCs w:val="28"/>
        </w:rPr>
        <w:t>c</w:t>
      </w:r>
      <w:proofErr w:type="gram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. Ở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thế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181493">
        <w:rPr>
          <w:rFonts w:ascii="Times New Roman" w:hAnsi="Times New Roman" w:cs="Times New Roman"/>
          <w:bCs/>
          <w:sz w:val="28"/>
          <w:szCs w:val="28"/>
        </w:rPr>
        <w:t xml:space="preserve"> ?</w:t>
      </w:r>
    </w:p>
    <w:p w:rsidR="0019375B" w:rsidRPr="00181493" w:rsidRDefault="0019375B" w:rsidP="001735AD">
      <w:pPr>
        <w:tabs>
          <w:tab w:val="left" w:pos="1800"/>
          <w:tab w:val="left" w:pos="1980"/>
        </w:tabs>
        <w:spacing w:before="120" w:after="0"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7</w:t>
      </w:r>
      <w:r w:rsidRPr="00181493">
        <w:rPr>
          <w:rFonts w:ascii="Times New Roman" w:hAnsi="Times New Roman" w:cs="Times New Roman"/>
          <w:bCs/>
          <w:sz w:val="28"/>
          <w:szCs w:val="28"/>
        </w:rPr>
        <w:t>:</w:t>
      </w:r>
      <w:r w:rsidRPr="00181493">
        <w:rPr>
          <w:rFonts w:ascii="Times New Roman" w:hAnsi="Times New Roman" w:cs="Times New Roman"/>
          <w:sz w:val="28"/>
          <w:szCs w:val="28"/>
        </w:rPr>
        <w:t>(</w:t>
      </w:r>
      <w:r w:rsidR="00BC4BC9" w:rsidRPr="00181493">
        <w:rPr>
          <w:rFonts w:ascii="Times New Roman" w:hAnsi="Times New Roman" w:cs="Times New Roman"/>
          <w:sz w:val="28"/>
          <w:szCs w:val="28"/>
        </w:rPr>
        <w:t>1</w:t>
      </w:r>
      <w:r w:rsidRPr="00181493">
        <w:rPr>
          <w:rFonts w:ascii="Times New Roman" w:hAnsi="Times New Roman" w:cs="Times New Roman"/>
          <w:sz w:val="28"/>
          <w:szCs w:val="28"/>
        </w:rPr>
        <w:t xml:space="preserve">đ) 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nhấc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500g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1m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20m (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) .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F97" w:rsidRPr="0018149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1F97" w:rsidRPr="00181493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1F97" w:rsidRPr="00181493">
        <w:rPr>
          <w:rFonts w:ascii="Times New Roman" w:hAnsi="Times New Roman" w:cs="Times New Roman"/>
          <w:sz w:val="28"/>
          <w:szCs w:val="28"/>
        </w:rPr>
        <w:t>cho</w:t>
      </w:r>
      <w:proofErr w:type="spellEnd"/>
      <w:proofErr w:type="gramEnd"/>
      <w:r w:rsidR="002C1F97" w:rsidRPr="00181493">
        <w:rPr>
          <w:rFonts w:ascii="Times New Roman" w:hAnsi="Times New Roman" w:cs="Times New Roman"/>
          <w:sz w:val="28"/>
          <w:szCs w:val="28"/>
        </w:rPr>
        <w:t xml:space="preserve"> g = 10m/s</w:t>
      </w:r>
      <w:r w:rsidR="002C1F97" w:rsidRPr="001814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C1F97" w:rsidRPr="00181493">
        <w:rPr>
          <w:rFonts w:ascii="Times New Roman" w:hAnsi="Times New Roman" w:cs="Times New Roman"/>
          <w:sz w:val="28"/>
          <w:szCs w:val="28"/>
        </w:rPr>
        <w:t>.</w:t>
      </w:r>
    </w:p>
    <w:p w:rsidR="0019375B" w:rsidRPr="00181493" w:rsidRDefault="0019375B" w:rsidP="001735AD">
      <w:pPr>
        <w:spacing w:before="120" w:after="0"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18149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18149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(1đ)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81CD9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CD9" w:rsidRPr="001814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81CD9" w:rsidRPr="00181493">
        <w:rPr>
          <w:rFonts w:ascii="Times New Roman" w:hAnsi="Times New Roman" w:cs="Times New Roman"/>
          <w:sz w:val="28"/>
          <w:szCs w:val="28"/>
        </w:rPr>
        <w:t xml:space="preserve"> 3</w:t>
      </w:r>
      <w:r w:rsidR="000C5B36" w:rsidRPr="00181493">
        <w:rPr>
          <w:rFonts w:ascii="Times New Roman" w:hAnsi="Times New Roman" w:cs="Times New Roman"/>
          <w:sz w:val="28"/>
          <w:szCs w:val="28"/>
        </w:rPr>
        <w:t xml:space="preserve">0 (l)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10</w:t>
      </w:r>
      <w:r w:rsidR="000C5B36" w:rsidRPr="0018149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0C5B36" w:rsidRPr="00181493">
        <w:rPr>
          <w:rFonts w:ascii="Times New Roman" w:hAnsi="Times New Roman" w:cs="Times New Roman"/>
          <w:sz w:val="28"/>
          <w:szCs w:val="28"/>
        </w:rPr>
        <w:t xml:space="preserve">Pa .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3.10</w:t>
      </w:r>
      <w:r w:rsidR="000C5B36" w:rsidRPr="0018149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0C5B36" w:rsidRPr="00181493">
        <w:rPr>
          <w:rFonts w:ascii="Times New Roman" w:hAnsi="Times New Roman" w:cs="Times New Roman"/>
          <w:sz w:val="28"/>
          <w:szCs w:val="28"/>
        </w:rPr>
        <w:t xml:space="preserve">Pa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B36" w:rsidRPr="00181493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0C5B36" w:rsidRPr="0018149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C4BC9" w:rsidRPr="00181493" w:rsidRDefault="001735AD" w:rsidP="001735AD">
      <w:pPr>
        <w:tabs>
          <w:tab w:val="left" w:pos="7845"/>
        </w:tabs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C4BC9" w:rsidRPr="001735AD" w:rsidRDefault="001735AD" w:rsidP="000C5B3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Giáo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5B36" w:rsidRPr="001735AD">
        <w:rPr>
          <w:rFonts w:ascii="Times New Roman" w:hAnsi="Times New Roman" w:cs="Times New Roman"/>
          <w:i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tra</w:t>
      </w:r>
      <w:proofErr w:type="spellEnd"/>
      <w:r w:rsidR="000C5B36" w:rsidRPr="001735A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5B36" w:rsidRPr="001735AD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0C5B36" w:rsidRPr="001735A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5B36" w:rsidRPr="001735AD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="000C5B36" w:rsidRPr="001735A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5B36" w:rsidRPr="001735AD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="000C5B36" w:rsidRPr="001735A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5B36" w:rsidRPr="001735AD">
        <w:rPr>
          <w:rFonts w:ascii="Times New Roman" w:hAnsi="Times New Roman" w:cs="Times New Roman"/>
          <w:i/>
          <w:sz w:val="28"/>
          <w:szCs w:val="28"/>
        </w:rPr>
        <w:t>gì</w:t>
      </w:r>
      <w:proofErr w:type="spellEnd"/>
      <w:r w:rsidR="000C5B36" w:rsidRPr="001735A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5B36" w:rsidRPr="001735AD">
        <w:rPr>
          <w:rFonts w:ascii="Times New Roman" w:hAnsi="Times New Roman" w:cs="Times New Roman"/>
          <w:i/>
          <w:sz w:val="28"/>
          <w:szCs w:val="28"/>
        </w:rPr>
        <w:t>thêm</w:t>
      </w:r>
      <w:proofErr w:type="spellEnd"/>
      <w:r w:rsidR="000C5B36" w:rsidRPr="001735AD">
        <w:rPr>
          <w:rFonts w:ascii="Times New Roman" w:hAnsi="Times New Roman" w:cs="Times New Roman"/>
          <w:i/>
          <w:sz w:val="28"/>
          <w:szCs w:val="28"/>
        </w:rPr>
        <w:t xml:space="preserve"> )</w:t>
      </w:r>
    </w:p>
    <w:p w:rsidR="0019375B" w:rsidRPr="00181493" w:rsidRDefault="001735AD" w:rsidP="001735AD">
      <w:pPr>
        <w:spacing w:after="0" w:line="360" w:lineRule="auto"/>
        <w:ind w:left="90" w:right="-1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 </w:t>
      </w:r>
      <w:r w:rsidR="0019375B" w:rsidRPr="00181493">
        <w:rPr>
          <w:rFonts w:ascii="Times New Roman" w:hAnsi="Times New Roman" w:cs="Times New Roman"/>
          <w:sz w:val="28"/>
          <w:szCs w:val="28"/>
        </w:rPr>
        <w:t xml:space="preserve"> </w:t>
      </w:r>
      <w:r w:rsidR="0019375B" w:rsidRPr="00181493">
        <w:rPr>
          <w:rFonts w:ascii="Times New Roman" w:hAnsi="Times New Roman" w:cs="Times New Roman"/>
          <w:b/>
          <w:bCs/>
          <w:sz w:val="28"/>
          <w:szCs w:val="28"/>
        </w:rPr>
        <w:t>HẾT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35AD">
        <w:rPr>
          <w:rFonts w:ascii="Times New Roman" w:hAnsi="Times New Roman" w:cs="Times New Roman"/>
          <w:bCs/>
          <w:sz w:val="28"/>
          <w:szCs w:val="28"/>
        </w:rPr>
        <w:t>…………</w:t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1735AD" w:rsidRPr="0040380E" w:rsidTr="00437C23"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  <w:r w:rsidRPr="0040380E">
              <w:rPr>
                <w:rFonts w:ascii="Times New Roman" w:hAnsi="Times New Roman" w:cs="Times New Roman"/>
                <w:sz w:val="26"/>
              </w:rPr>
              <w:lastRenderedPageBreak/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</w:rPr>
              <w:t xml:space="preserve">KỲ KIỂM TRA HỌC KỲ II </w:t>
            </w:r>
          </w:p>
        </w:tc>
      </w:tr>
      <w:tr w:rsidR="001735AD" w:rsidRPr="0040380E" w:rsidTr="00437C23"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  <w:r w:rsidRPr="0040380E">
              <w:rPr>
                <w:rFonts w:ascii="Times New Roman" w:hAnsi="Times New Roman" w:cs="Times New Roman"/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noProof/>
              </w:rPr>
              <w:pict>
                <v:line id="_x0000_s1029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6INJeugBAAC9AwAADgAAAAAAAAAAAAAAAAAuAgAAZHJzL2Uyb0RvYy54bWxQ&#10;SwECLQAUAAYACAAAACEAni7hzd0AAAAIAQAADwAAAAAAAAAAAAAAAABCBAAAZHJzL2Rvd25yZXYu&#10;eG1sUEsFBgAAAAAEAAQA8wAAAEwFAAAAAA==&#10;" strokecolor="#4a7ebb">
                  <o:lock v:ext="edit" shapetype="f"/>
                </v:line>
              </w:pict>
            </w:r>
            <w:r w:rsidRPr="0040380E">
              <w:rPr>
                <w:rFonts w:ascii="Times New Roman" w:hAnsi="Times New Roman" w:cs="Times New Roman"/>
                <w:b/>
                <w:sz w:val="26"/>
              </w:rPr>
              <w:t xml:space="preserve">NĂM HỌC 2014 – 2015 </w:t>
            </w:r>
          </w:p>
        </w:tc>
      </w:tr>
      <w:tr w:rsidR="001735AD" w:rsidRPr="0040380E" w:rsidTr="00437C23"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</w:rPr>
              <w:t xml:space="preserve">MÔN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VẬT LÝ 10 </w:t>
            </w:r>
          </w:p>
        </w:tc>
      </w:tr>
      <w:tr w:rsidR="001735AD" w:rsidRPr="0040380E" w:rsidTr="00437C23">
        <w:trPr>
          <w:trHeight w:val="558"/>
        </w:trPr>
        <w:tc>
          <w:tcPr>
            <w:tcW w:w="4608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 w:rsidRPr="0040380E">
              <w:rPr>
                <w:rFonts w:ascii="Times New Roman" w:hAnsi="Times New Roman" w:cs="Times New Roman"/>
                <w:b/>
                <w:sz w:val="26"/>
                <w:u w:val="single"/>
              </w:rPr>
              <w:t>ĐỀ CHÍNH THỨC</w:t>
            </w:r>
          </w:p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Thờ</w:t>
            </w:r>
            <w:r>
              <w:rPr>
                <w:rFonts w:ascii="Times New Roman" w:hAnsi="Times New Roman" w:cs="Times New Roman"/>
                <w:i/>
                <w:sz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</w:rPr>
              <w:t>: 45</w:t>
            </w:r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proofErr w:type="spellStart"/>
            <w:r w:rsidRPr="0040380E">
              <w:rPr>
                <w:rFonts w:ascii="Times New Roman" w:hAnsi="Times New Roman" w:cs="Times New Roman"/>
                <w:i/>
                <w:sz w:val="26"/>
              </w:rPr>
              <w:t>phút</w:t>
            </w:r>
            <w:proofErr w:type="spellEnd"/>
            <w:r w:rsidRPr="0040380E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</w:p>
          <w:p w:rsidR="001735AD" w:rsidRPr="0040380E" w:rsidRDefault="001735AD" w:rsidP="00437C23">
            <w:pPr>
              <w:spacing w:after="0" w:line="23" w:lineRule="atLeast"/>
              <w:jc w:val="center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</w:tbl>
    <w:p w:rsidR="0019375B" w:rsidRPr="00181493" w:rsidRDefault="0019375B" w:rsidP="001735AD">
      <w:pPr>
        <w:tabs>
          <w:tab w:val="left" w:pos="535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1493">
        <w:rPr>
          <w:rFonts w:ascii="Times New Roman" w:hAnsi="Times New Roman" w:cs="Times New Roman"/>
          <w:b/>
          <w:bCs/>
          <w:sz w:val="28"/>
          <w:szCs w:val="28"/>
        </w:rPr>
        <w:t>ĐÁP ÁN</w:t>
      </w:r>
    </w:p>
    <w:p w:rsidR="0019375B" w:rsidRPr="00181493" w:rsidRDefault="0019375B" w:rsidP="00E11B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6390"/>
        <w:gridCol w:w="1350"/>
      </w:tblGrid>
      <w:tr w:rsidR="001735AD" w:rsidRPr="00181493" w:rsidTr="001735AD">
        <w:tc>
          <w:tcPr>
            <w:tcW w:w="1924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390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1350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</w:p>
        </w:tc>
      </w:tr>
      <w:tr w:rsidR="001735AD" w:rsidRPr="00181493" w:rsidTr="001735AD">
        <w:tc>
          <w:tcPr>
            <w:tcW w:w="1924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1đ</w:t>
            </w:r>
          </w:p>
        </w:tc>
        <w:tc>
          <w:tcPr>
            <w:tcW w:w="6390" w:type="dxa"/>
          </w:tcPr>
          <w:p w:rsidR="001735AD" w:rsidRPr="00181493" w:rsidRDefault="001735AD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đẳng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tuyệt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35AD" w:rsidRPr="00181493" w:rsidRDefault="001735AD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-0.75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</w:t>
            </w:r>
          </w:p>
        </w:tc>
      </w:tr>
      <w:tr w:rsidR="001735AD" w:rsidRPr="00181493" w:rsidTr="001735AD">
        <w:trPr>
          <w:trHeight w:val="980"/>
        </w:trPr>
        <w:tc>
          <w:tcPr>
            <w:tcW w:w="1924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</w:p>
        </w:tc>
        <w:tc>
          <w:tcPr>
            <w:tcW w:w="6390" w:type="dxa"/>
          </w:tcPr>
          <w:p w:rsidR="001735AD" w:rsidRPr="00181493" w:rsidRDefault="001735AD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735AD" w:rsidRPr="00181493" w:rsidRDefault="001735AD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  <w:p w:rsidR="001735AD" w:rsidRPr="00181493" w:rsidRDefault="001735AD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350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-0.5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</w:t>
            </w:r>
          </w:p>
        </w:tc>
      </w:tr>
      <w:tr w:rsidR="001735AD" w:rsidRPr="00181493" w:rsidTr="001735AD">
        <w:tc>
          <w:tcPr>
            <w:tcW w:w="1924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</w:p>
        </w:tc>
        <w:tc>
          <w:tcPr>
            <w:tcW w:w="6390" w:type="dxa"/>
          </w:tcPr>
          <w:p w:rsidR="001735AD" w:rsidRPr="00181493" w:rsidRDefault="001735AD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8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</w:p>
        </w:tc>
        <w:tc>
          <w:tcPr>
            <w:tcW w:w="1350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5đ/1 </w:t>
            </w: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</w:t>
            </w:r>
          </w:p>
        </w:tc>
      </w:tr>
      <w:tr w:rsidR="001735AD" w:rsidRPr="00181493" w:rsidTr="001735AD">
        <w:trPr>
          <w:trHeight w:val="701"/>
        </w:trPr>
        <w:tc>
          <w:tcPr>
            <w:tcW w:w="1924" w:type="dxa"/>
            <w:tcBorders>
              <w:bottom w:val="single" w:sz="4" w:space="0" w:color="auto"/>
            </w:tcBorders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0,5đ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1735AD" w:rsidRPr="00181493" w:rsidRDefault="001735AD" w:rsidP="000C5B3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-0.5</w:t>
            </w:r>
          </w:p>
        </w:tc>
      </w:tr>
      <w:tr w:rsidR="001735AD" w:rsidRPr="00181493" w:rsidTr="001735AD">
        <w:trPr>
          <w:trHeight w:val="678"/>
        </w:trPr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0,5đ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:rsidR="001735AD" w:rsidRPr="00181493" w:rsidRDefault="001735AD" w:rsidP="000C5B36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nghiã</w:t>
            </w:r>
            <w:proofErr w:type="spellEnd"/>
          </w:p>
          <w:p w:rsidR="001735AD" w:rsidRPr="00181493" w:rsidRDefault="001735AD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-0.5</w:t>
            </w:r>
          </w:p>
        </w:tc>
      </w:tr>
      <w:tr w:rsidR="001735AD" w:rsidRPr="00181493" w:rsidTr="001735AD">
        <w:trPr>
          <w:trHeight w:val="987"/>
        </w:trPr>
        <w:tc>
          <w:tcPr>
            <w:tcW w:w="1924" w:type="dxa"/>
            <w:tcBorders>
              <w:top w:val="single" w:sz="4" w:space="0" w:color="auto"/>
            </w:tcBorders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6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a. W= 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QUOTE </w:instrText>
            </w:r>
            <w:r w:rsidRPr="00181493">
              <w:rPr>
                <w:rFonts w:ascii="Times New Roman" w:hAnsi="Times New Roman" w:cs="Times New Roman"/>
                <w:noProof/>
                <w:position w:val="-18"/>
                <w:sz w:val="28"/>
                <w:szCs w:val="28"/>
              </w:rPr>
              <w:drawing>
                <wp:inline distT="0" distB="0" distL="0" distR="0" wp14:anchorId="6966297E" wp14:editId="0F52B3A6">
                  <wp:extent cx="57150" cy="285750"/>
                  <wp:effectExtent l="1905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 \* MERGEFORMAT </w:instrTex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Pr="0018149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33.75pt;mso-position-horizontal-relative:page;mso-position-vertical-relative:page" o:ole="">
                  <v:imagedata r:id="rId9" o:title=""/>
                </v:shape>
                <o:OLEObject Type="Embed" ProgID="Msxml2.SAXXMLReader.5.0" ShapeID="_x0000_i1025" DrawAspect="Content" ObjectID="_1491201984" r:id="rId10">
                  <o:FieldCodes>\* MERGEFORMAT</o:FieldCodes>
                </o:OLEObject>
              </w:objec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mv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 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mgz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  <w:proofErr w:type="spellEnd"/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=   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QUOTE </w:instrText>
            </w:r>
            <w:r w:rsidRPr="00181493">
              <w:rPr>
                <w:rFonts w:ascii="Times New Roman" w:hAnsi="Times New Roman" w:cs="Times New Roman"/>
                <w:noProof/>
                <w:position w:val="-18"/>
                <w:sz w:val="28"/>
                <w:szCs w:val="28"/>
              </w:rPr>
              <w:drawing>
                <wp:inline distT="0" distB="0" distL="0" distR="0" wp14:anchorId="72C297DB" wp14:editId="2E48A160">
                  <wp:extent cx="57150" cy="285750"/>
                  <wp:effectExtent l="19050" t="0" r="0" b="0"/>
                  <wp:docPr id="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 \* MERGEFORMAT </w:instrTex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Pr="00181493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w:drawing>
                <wp:inline distT="0" distB="0" distL="0" distR="0" wp14:anchorId="33639A3F" wp14:editId="0F212979">
                  <wp:extent cx="200025" cy="428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proofErr w:type="gram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,2.30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  <w:r w:rsidRPr="001814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+ 0,2.10. 0</w:t>
            </w:r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= 90J</w:t>
            </w:r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b.W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QUOTE </w:instrText>
            </w:r>
            <w:r w:rsidRPr="00181493">
              <w:rPr>
                <w:rFonts w:ascii="Times New Roman" w:hAnsi="Times New Roman" w:cs="Times New Roman"/>
                <w:noProof/>
                <w:position w:val="-18"/>
                <w:sz w:val="28"/>
                <w:szCs w:val="28"/>
              </w:rPr>
              <w:drawing>
                <wp:inline distT="0" distB="0" distL="0" distR="0" wp14:anchorId="0640BE7C" wp14:editId="7CD83F02">
                  <wp:extent cx="57150" cy="285750"/>
                  <wp:effectExtent l="19050" t="0" r="0" b="0"/>
                  <wp:docPr id="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 \* MERGEFORMAT </w:instrTex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W = 90J</w:t>
            </w:r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mgz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= 90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z = 45m 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QUOTE </w:instrText>
            </w:r>
            <w:r w:rsidRPr="00181493">
              <w:rPr>
                <w:rFonts w:ascii="Times New Roman" w:hAnsi="Times New Roman" w:cs="Times New Roman"/>
                <w:noProof/>
                <w:position w:val="-18"/>
                <w:sz w:val="28"/>
                <w:szCs w:val="28"/>
              </w:rPr>
              <w:drawing>
                <wp:inline distT="0" distB="0" distL="0" distR="0" wp14:anchorId="0EF63720" wp14:editId="16AD82CC">
                  <wp:extent cx="57150" cy="285750"/>
                  <wp:effectExtent l="19050" t="0" r="0" b="0"/>
                  <wp:docPr id="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 \* MERGEFORMAT </w:instrText>
            </w:r>
            <w:r w:rsidRPr="001814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W = 90J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2mgz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= 90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z = 22,5m 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1735AD" w:rsidRPr="00181493" w:rsidRDefault="001735AD" w:rsidP="006C7B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-0,25đ</w:t>
            </w:r>
          </w:p>
          <w:p w:rsidR="001735AD" w:rsidRPr="00181493" w:rsidRDefault="001735AD" w:rsidP="006C7B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-0.25đ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-0.5đ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- 1đ</w:t>
            </w: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6C7B4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-1đ</w:t>
            </w:r>
          </w:p>
        </w:tc>
      </w:tr>
      <w:tr w:rsidR="001735AD" w:rsidRPr="00181493" w:rsidTr="001735AD">
        <w:trPr>
          <w:trHeight w:val="1922"/>
        </w:trPr>
        <w:tc>
          <w:tcPr>
            <w:tcW w:w="1924" w:type="dxa"/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7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1đ</w:t>
            </w:r>
          </w:p>
        </w:tc>
        <w:tc>
          <w:tcPr>
            <w:tcW w:w="6390" w:type="dxa"/>
          </w:tcPr>
          <w:p w:rsidR="001735AD" w:rsidRPr="00181493" w:rsidRDefault="001735AD" w:rsidP="000C5B36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0C5B36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 = P =</w:t>
            </w: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m.g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0.5 .10 =5 (N)</w:t>
            </w:r>
          </w:p>
          <w:p w:rsidR="001735AD" w:rsidRPr="00181493" w:rsidRDefault="001735AD" w:rsidP="000C5B36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 5.1.1 = 5 (J)</w:t>
            </w:r>
          </w:p>
          <w:p w:rsidR="001735AD" w:rsidRPr="00181493" w:rsidRDefault="001735AD" w:rsidP="000C5B36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 5.20.0 =0 ( J)</w:t>
            </w:r>
          </w:p>
          <w:p w:rsidR="001735AD" w:rsidRPr="00181493" w:rsidRDefault="001735AD" w:rsidP="000C5B36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</w:p>
          <w:p w:rsidR="001735AD" w:rsidRPr="00181493" w:rsidRDefault="001735AD" w:rsidP="00825149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A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+A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5 (J)</w:t>
            </w:r>
          </w:p>
        </w:tc>
        <w:tc>
          <w:tcPr>
            <w:tcW w:w="1350" w:type="dxa"/>
          </w:tcPr>
          <w:p w:rsidR="001735AD" w:rsidRPr="00181493" w:rsidRDefault="001735AD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</w:t>
            </w:r>
          </w:p>
          <w:p w:rsidR="001735AD" w:rsidRPr="00181493" w:rsidRDefault="001735AD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0.25</w:t>
            </w:r>
          </w:p>
          <w:p w:rsidR="001735AD" w:rsidRPr="00181493" w:rsidRDefault="001735AD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0.25</w:t>
            </w:r>
          </w:p>
          <w:p w:rsidR="001735AD" w:rsidRPr="00181493" w:rsidRDefault="001735AD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735AD" w:rsidRPr="00181493" w:rsidRDefault="001735AD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0.25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735AD" w:rsidRPr="00181493" w:rsidTr="001735AD">
        <w:trPr>
          <w:trHeight w:val="1039"/>
        </w:trPr>
        <w:tc>
          <w:tcPr>
            <w:tcW w:w="1924" w:type="dxa"/>
            <w:tcBorders>
              <w:left w:val="single" w:sz="4" w:space="0" w:color="auto"/>
              <w:bottom w:val="single" w:sz="4" w:space="0" w:color="auto"/>
            </w:tcBorders>
          </w:tcPr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Câu</w:t>
            </w:r>
            <w:proofErr w:type="spellEnd"/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8</w:t>
            </w:r>
          </w:p>
          <w:p w:rsidR="001735AD" w:rsidRPr="00181493" w:rsidRDefault="001735AD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1đ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.V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= P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.V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.30 = 3.10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.V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1735AD" w:rsidRPr="00181493" w:rsidRDefault="001735AD" w:rsidP="000E07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181493">
              <w:rPr>
                <w:rFonts w:ascii="Times New Roman" w:hAnsi="Times New Roman" w:cs="Times New Roman"/>
                <w:sz w:val="28"/>
                <w:szCs w:val="28"/>
              </w:rPr>
              <w:t xml:space="preserve"> : V</w:t>
            </w:r>
            <w:r w:rsidRPr="001814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181493">
              <w:rPr>
                <w:rFonts w:ascii="Times New Roman" w:hAnsi="Times New Roman" w:cs="Times New Roman"/>
                <w:sz w:val="28"/>
                <w:szCs w:val="28"/>
              </w:rPr>
              <w:t>= 10 ( l)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735AD" w:rsidRPr="00181493" w:rsidRDefault="001735AD" w:rsidP="000C5B36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</w:t>
            </w:r>
          </w:p>
          <w:p w:rsidR="001735AD" w:rsidRPr="00181493" w:rsidRDefault="001735AD" w:rsidP="000C5B36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-0.25</w:t>
            </w:r>
          </w:p>
          <w:p w:rsidR="001735AD" w:rsidRPr="00181493" w:rsidRDefault="001735AD" w:rsidP="000C5B36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14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-0.5</w:t>
            </w:r>
          </w:p>
        </w:tc>
      </w:tr>
    </w:tbl>
    <w:p w:rsidR="0019375B" w:rsidRPr="00181493" w:rsidRDefault="0019375B" w:rsidP="00E11B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Pr="00181493" w:rsidRDefault="0019375B" w:rsidP="00E11B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C7B43" w:rsidRPr="00181493" w:rsidRDefault="006C7B43" w:rsidP="00E11B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Pr="00181493" w:rsidRDefault="0019375B" w:rsidP="00E11BBA">
      <w:pPr>
        <w:spacing w:after="0"/>
        <w:ind w:left="90" w:right="-1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>:</w:t>
      </w:r>
    </w:p>
    <w:p w:rsidR="0019375B" w:rsidRPr="00181493" w:rsidRDefault="0019375B" w:rsidP="00E11BBA">
      <w:pPr>
        <w:numPr>
          <w:ilvl w:val="0"/>
          <w:numId w:val="4"/>
        </w:numPr>
        <w:spacing w:after="0"/>
        <w:ind w:left="90" w:right="-1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Pr="00181493">
        <w:rPr>
          <w:rFonts w:ascii="Times New Roman" w:hAnsi="Times New Roman" w:cs="Times New Roman"/>
          <w:sz w:val="28"/>
          <w:szCs w:val="28"/>
        </w:rPr>
        <w:t>,25</w:t>
      </w:r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Pr="00181493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>.</w:t>
      </w:r>
    </w:p>
    <w:p w:rsidR="0019375B" w:rsidRPr="00181493" w:rsidRDefault="0019375B" w:rsidP="00E11BBA">
      <w:pPr>
        <w:numPr>
          <w:ilvl w:val="0"/>
          <w:numId w:val="4"/>
        </w:numPr>
        <w:spacing w:after="0"/>
        <w:ind w:left="90" w:right="-1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9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1493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9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81493">
        <w:rPr>
          <w:rFonts w:ascii="Times New Roman" w:hAnsi="Times New Roman" w:cs="Times New Roman"/>
          <w:sz w:val="28"/>
          <w:szCs w:val="28"/>
        </w:rPr>
        <w:t>.</w:t>
      </w:r>
    </w:p>
    <w:p w:rsidR="0019375B" w:rsidRPr="00181493" w:rsidRDefault="0019375B" w:rsidP="00E11B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Pr="00181493" w:rsidRDefault="0019375B">
      <w:pPr>
        <w:rPr>
          <w:rFonts w:ascii="Times New Roman" w:hAnsi="Times New Roman" w:cs="Times New Roman"/>
          <w:sz w:val="28"/>
          <w:szCs w:val="28"/>
        </w:rPr>
      </w:pPr>
    </w:p>
    <w:sectPr w:rsidR="0019375B" w:rsidRPr="00181493" w:rsidSect="001735AD">
      <w:pgSz w:w="11909" w:h="16834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E09" w:rsidRDefault="008B4E09" w:rsidP="001735AD">
      <w:pPr>
        <w:spacing w:after="0" w:line="240" w:lineRule="auto"/>
      </w:pPr>
      <w:r>
        <w:separator/>
      </w:r>
    </w:p>
  </w:endnote>
  <w:endnote w:type="continuationSeparator" w:id="0">
    <w:p w:rsidR="008B4E09" w:rsidRDefault="008B4E09" w:rsidP="001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E09" w:rsidRDefault="008B4E09" w:rsidP="001735AD">
      <w:pPr>
        <w:spacing w:after="0" w:line="240" w:lineRule="auto"/>
      </w:pPr>
      <w:r>
        <w:separator/>
      </w:r>
    </w:p>
  </w:footnote>
  <w:footnote w:type="continuationSeparator" w:id="0">
    <w:p w:rsidR="008B4E09" w:rsidRDefault="008B4E09" w:rsidP="0017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6"/>
    <w:multiLevelType w:val="singleLevel"/>
    <w:tmpl w:val="00000006"/>
    <w:lvl w:ilvl="0">
      <w:start w:val="1"/>
      <w:numFmt w:val="lowerLetter"/>
      <w:suff w:val="nothing"/>
      <w:lvlText w:val="%1."/>
      <w:lvlJc w:val="left"/>
    </w:lvl>
  </w:abstractNum>
  <w:abstractNum w:abstractNumId="2">
    <w:nsid w:val="0000000A"/>
    <w:multiLevelType w:val="multilevel"/>
    <w:tmpl w:val="0000000A"/>
    <w:lvl w:ilvl="0">
      <w:start w:val="3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3">
    <w:nsid w:val="0000000D"/>
    <w:multiLevelType w:val="singleLevel"/>
    <w:tmpl w:val="0000000D"/>
    <w:lvl w:ilvl="0">
      <w:start w:val="1"/>
      <w:numFmt w:val="lowerLetter"/>
      <w:suff w:val="nothing"/>
      <w:lvlText w:val="%1."/>
      <w:lvlJc w:val="left"/>
    </w:lvl>
  </w:abstractNum>
  <w:abstractNum w:abstractNumId="4">
    <w:nsid w:val="26111B30"/>
    <w:multiLevelType w:val="hybridMultilevel"/>
    <w:tmpl w:val="76227D2E"/>
    <w:lvl w:ilvl="0" w:tplc="E168E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A2B56"/>
    <w:multiLevelType w:val="hybridMultilevel"/>
    <w:tmpl w:val="1528FB22"/>
    <w:lvl w:ilvl="0" w:tplc="CE46D4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3B0450"/>
    <w:multiLevelType w:val="hybridMultilevel"/>
    <w:tmpl w:val="503A29DE"/>
    <w:lvl w:ilvl="0" w:tplc="CAB40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BBA"/>
    <w:rsid w:val="00025C4E"/>
    <w:rsid w:val="000A5FF4"/>
    <w:rsid w:val="000C5B36"/>
    <w:rsid w:val="000E0708"/>
    <w:rsid w:val="00133087"/>
    <w:rsid w:val="00152256"/>
    <w:rsid w:val="001735AD"/>
    <w:rsid w:val="00181493"/>
    <w:rsid w:val="0019375B"/>
    <w:rsid w:val="001E509E"/>
    <w:rsid w:val="001F05CB"/>
    <w:rsid w:val="0020267E"/>
    <w:rsid w:val="00217020"/>
    <w:rsid w:val="00285D80"/>
    <w:rsid w:val="002C1F97"/>
    <w:rsid w:val="00421758"/>
    <w:rsid w:val="00476F25"/>
    <w:rsid w:val="005C78E4"/>
    <w:rsid w:val="005F1019"/>
    <w:rsid w:val="006C7B43"/>
    <w:rsid w:val="006F16E1"/>
    <w:rsid w:val="00706837"/>
    <w:rsid w:val="0071274E"/>
    <w:rsid w:val="007518BC"/>
    <w:rsid w:val="00761917"/>
    <w:rsid w:val="008249AB"/>
    <w:rsid w:val="00825149"/>
    <w:rsid w:val="008B4E09"/>
    <w:rsid w:val="009A13E6"/>
    <w:rsid w:val="00BC4BC9"/>
    <w:rsid w:val="00BF0318"/>
    <w:rsid w:val="00C15021"/>
    <w:rsid w:val="00C44E21"/>
    <w:rsid w:val="00D05A4A"/>
    <w:rsid w:val="00D6503D"/>
    <w:rsid w:val="00DE525C"/>
    <w:rsid w:val="00E11BBA"/>
    <w:rsid w:val="00F4197A"/>
    <w:rsid w:val="00F64A94"/>
    <w:rsid w:val="00F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4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B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AD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173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AD"/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XP-2013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14</cp:revision>
  <dcterms:created xsi:type="dcterms:W3CDTF">2015-04-13T07:39:00Z</dcterms:created>
  <dcterms:modified xsi:type="dcterms:W3CDTF">2015-04-22T02:56:00Z</dcterms:modified>
</cp:coreProperties>
</file>